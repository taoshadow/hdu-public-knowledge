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CCCFC" w14:textId="77777777" w:rsidR="004045A9" w:rsidRDefault="004045A9" w:rsidP="004045A9">
      <w:pPr>
        <w:pStyle w:val="a3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针对以上四个表，用SQL语言完成以下各项查询：</w:t>
      </w:r>
    </w:p>
    <w:p w14:paraId="2AD09BF1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①</w:t>
      </w:r>
      <w:r>
        <w:rPr>
          <w:rFonts w:ascii="宋体" w:hint="eastAsia"/>
        </w:rPr>
        <w:tab/>
        <w:t>找出所有被学生选修了的课程号；</w:t>
      </w:r>
    </w:p>
    <w:p w14:paraId="1FFB2F77" w14:textId="77777777" w:rsidR="004045A9" w:rsidRDefault="004045A9" w:rsidP="004045A9">
      <w:pPr>
        <w:pStyle w:val="a3"/>
        <w:ind w:left="420"/>
        <w:rPr>
          <w:rFonts w:ascii="宋体"/>
        </w:rPr>
      </w:pPr>
      <w:r>
        <w:rPr>
          <w:rFonts w:ascii="宋体"/>
        </w:rPr>
        <w:t xml:space="preserve">select distinct </w:t>
      </w:r>
      <w:proofErr w:type="spellStart"/>
      <w:r>
        <w:rPr>
          <w:rFonts w:ascii="宋体"/>
        </w:rPr>
        <w:t>cno</w:t>
      </w:r>
      <w:proofErr w:type="spellEnd"/>
    </w:p>
    <w:p w14:paraId="0258A394" w14:textId="77777777" w:rsidR="004045A9" w:rsidRDefault="004045A9" w:rsidP="004045A9">
      <w:pPr>
        <w:pStyle w:val="a3"/>
        <w:ind w:left="420"/>
        <w:rPr>
          <w:rFonts w:ascii="宋体"/>
        </w:rPr>
      </w:pPr>
      <w:r>
        <w:rPr>
          <w:rFonts w:ascii="宋体"/>
        </w:rPr>
        <w:t>from grade</w:t>
      </w:r>
    </w:p>
    <w:p w14:paraId="1D8812D9" w14:textId="77777777" w:rsidR="004045A9" w:rsidRDefault="004045A9" w:rsidP="004045A9">
      <w:pPr>
        <w:pStyle w:val="a3"/>
        <w:ind w:firstLine="0"/>
        <w:rPr>
          <w:rFonts w:ascii="宋体"/>
        </w:rPr>
      </w:pPr>
    </w:p>
    <w:p w14:paraId="0847DD83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② 找出01311班女学生的个人信息；</w:t>
      </w:r>
    </w:p>
    <w:p w14:paraId="4809AA6E" w14:textId="77777777" w:rsidR="004045A9" w:rsidRDefault="004045A9" w:rsidP="004045A9">
      <w:pPr>
        <w:pStyle w:val="a3"/>
        <w:ind w:left="420"/>
        <w:rPr>
          <w:rFonts w:ascii="宋体"/>
        </w:rPr>
      </w:pPr>
      <w:r>
        <w:rPr>
          <w:rFonts w:ascii="宋体"/>
        </w:rPr>
        <w:t>select *</w:t>
      </w:r>
    </w:p>
    <w:p w14:paraId="35DC0E83" w14:textId="77777777" w:rsidR="004045A9" w:rsidRDefault="004045A9" w:rsidP="004045A9">
      <w:pPr>
        <w:pStyle w:val="a3"/>
        <w:ind w:left="420"/>
        <w:rPr>
          <w:rFonts w:ascii="宋体"/>
        </w:rPr>
      </w:pPr>
      <w:r>
        <w:rPr>
          <w:rFonts w:ascii="宋体"/>
        </w:rPr>
        <w:t>from student</w:t>
      </w:r>
    </w:p>
    <w:p w14:paraId="5625752E" w14:textId="77777777" w:rsidR="004045A9" w:rsidRDefault="004045A9" w:rsidP="004045A9">
      <w:pPr>
        <w:pStyle w:val="a3"/>
        <w:ind w:left="42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 xml:space="preserve">='01311' and </w:t>
      </w:r>
      <w:proofErr w:type="spellStart"/>
      <w:r>
        <w:rPr>
          <w:rFonts w:ascii="宋体" w:hint="eastAsia"/>
        </w:rPr>
        <w:t>ssex</w:t>
      </w:r>
      <w:proofErr w:type="spellEnd"/>
      <w:r>
        <w:rPr>
          <w:rFonts w:ascii="宋体" w:hint="eastAsia"/>
        </w:rPr>
        <w:t>='女'</w:t>
      </w:r>
    </w:p>
    <w:p w14:paraId="760D4B63" w14:textId="77777777" w:rsidR="004045A9" w:rsidRDefault="004045A9" w:rsidP="004045A9">
      <w:pPr>
        <w:pStyle w:val="a3"/>
        <w:ind w:left="420"/>
        <w:rPr>
          <w:rFonts w:ascii="宋体" w:hint="eastAsia"/>
        </w:rPr>
      </w:pPr>
    </w:p>
    <w:p w14:paraId="77120175" w14:textId="77777777" w:rsidR="004045A9" w:rsidRDefault="004045A9" w:rsidP="004045A9">
      <w:pPr>
        <w:pStyle w:val="a3"/>
        <w:rPr>
          <w:rFonts w:ascii="宋体"/>
        </w:rPr>
      </w:pPr>
      <w:r w:rsidRPr="004045A9">
        <w:rPr>
          <w:rFonts w:ascii="宋体"/>
        </w:rPr>
        <w:fldChar w:fldCharType="begin"/>
      </w:r>
      <w:r w:rsidRPr="004045A9">
        <w:rPr>
          <w:rFonts w:ascii="宋体"/>
        </w:rPr>
        <w:instrText xml:space="preserve"> </w:instrText>
      </w:r>
      <w:r w:rsidRPr="004045A9">
        <w:rPr>
          <w:rFonts w:ascii="宋体" w:hint="eastAsia"/>
        </w:rPr>
        <w:instrText>eq \o\ac(</w:instrText>
      </w:r>
      <w:r w:rsidRPr="004045A9">
        <w:rPr>
          <w:rFonts w:ascii="宋体" w:hint="eastAsia"/>
          <w:position w:val="-4"/>
          <w:sz w:val="28"/>
        </w:rPr>
        <w:instrText>○</w:instrText>
      </w:r>
      <w:r w:rsidRPr="004045A9">
        <w:rPr>
          <w:rFonts w:ascii="宋体" w:hint="eastAsia"/>
        </w:rPr>
        <w:instrText>,3)</w:instrText>
      </w:r>
      <w:r w:rsidRPr="004045A9">
        <w:rPr>
          <w:rFonts w:ascii="宋体"/>
        </w:rPr>
        <w:fldChar w:fldCharType="end"/>
      </w:r>
      <w:r>
        <w:rPr>
          <w:rFonts w:ascii="宋体" w:hint="eastAsia"/>
        </w:rPr>
        <w:t>找出01311班、01312班的学生姓名、性别、出生日期；</w:t>
      </w:r>
    </w:p>
    <w:p w14:paraId="08CEE64F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select </w:t>
      </w:r>
      <w:proofErr w:type="spellStart"/>
      <w:proofErr w:type="gramStart"/>
      <w:r>
        <w:rPr>
          <w:rFonts w:ascii="宋体"/>
        </w:rPr>
        <w:t>sname,ssex</w:t>
      </w:r>
      <w:proofErr w:type="gramEnd"/>
      <w:r>
        <w:rPr>
          <w:rFonts w:ascii="宋体"/>
        </w:rPr>
        <w:t>,sage</w:t>
      </w:r>
      <w:proofErr w:type="spellEnd"/>
    </w:p>
    <w:p w14:paraId="04662178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student</w:t>
      </w:r>
    </w:p>
    <w:p w14:paraId="5D1EB7FB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clno</w:t>
      </w:r>
      <w:proofErr w:type="spellEnd"/>
      <w:r>
        <w:rPr>
          <w:rFonts w:ascii="宋体"/>
        </w:rPr>
        <w:t xml:space="preserve">='01311' or </w:t>
      </w:r>
      <w:proofErr w:type="spellStart"/>
      <w:r>
        <w:rPr>
          <w:rFonts w:ascii="宋体"/>
        </w:rPr>
        <w:t>clno</w:t>
      </w:r>
      <w:proofErr w:type="spellEnd"/>
      <w:r>
        <w:rPr>
          <w:rFonts w:ascii="宋体"/>
        </w:rPr>
        <w:t>='01312'</w:t>
      </w:r>
    </w:p>
    <w:p w14:paraId="7E850BA5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511CB59F" w14:textId="77777777" w:rsidR="004045A9" w:rsidRDefault="004045A9" w:rsidP="004045A9">
      <w:pPr>
        <w:pStyle w:val="a3"/>
        <w:rPr>
          <w:rFonts w:ascii="宋体"/>
        </w:rPr>
      </w:pPr>
      <w:r w:rsidRPr="004045A9">
        <w:rPr>
          <w:rFonts w:ascii="宋体"/>
          <w:sz w:val="20"/>
        </w:rPr>
        <w:fldChar w:fldCharType="begin"/>
      </w:r>
      <w:r w:rsidRPr="004045A9">
        <w:rPr>
          <w:rFonts w:ascii="宋体"/>
          <w:sz w:val="20"/>
        </w:rPr>
        <w:instrText xml:space="preserve"> </w:instrText>
      </w:r>
      <w:r w:rsidRPr="004045A9">
        <w:rPr>
          <w:rFonts w:ascii="宋体" w:hint="eastAsia"/>
          <w:sz w:val="20"/>
        </w:rPr>
        <w:instrText>eq \o\ac(</w:instrText>
      </w:r>
      <w:r w:rsidRPr="004045A9">
        <w:rPr>
          <w:rFonts w:ascii="宋体" w:hint="eastAsia"/>
          <w:position w:val="-4"/>
          <w:sz w:val="28"/>
        </w:rPr>
        <w:instrText>○</w:instrText>
      </w:r>
      <w:r w:rsidRPr="004045A9">
        <w:rPr>
          <w:rFonts w:ascii="宋体" w:hint="eastAsia"/>
          <w:sz w:val="20"/>
        </w:rPr>
        <w:instrText>,4)</w:instrText>
      </w:r>
      <w:r w:rsidRPr="004045A9">
        <w:rPr>
          <w:rFonts w:ascii="宋体"/>
          <w:sz w:val="20"/>
        </w:rPr>
        <w:fldChar w:fldCharType="end"/>
      </w:r>
      <w:r>
        <w:rPr>
          <w:rFonts w:ascii="宋体" w:hint="eastAsia"/>
        </w:rPr>
        <w:t>找出所有姓李的学生的个人信息；</w:t>
      </w:r>
    </w:p>
    <w:p w14:paraId="55707831" w14:textId="77777777" w:rsidR="004045A9" w:rsidRDefault="004045A9" w:rsidP="004045A9">
      <w:pPr>
        <w:pStyle w:val="a3"/>
        <w:ind w:left="360"/>
        <w:rPr>
          <w:rFonts w:ascii="宋体"/>
        </w:rPr>
      </w:pPr>
      <w:r>
        <w:rPr>
          <w:rFonts w:ascii="宋体"/>
        </w:rPr>
        <w:t>select *</w:t>
      </w:r>
    </w:p>
    <w:p w14:paraId="56BFCB10" w14:textId="77777777" w:rsidR="004045A9" w:rsidRDefault="004045A9" w:rsidP="004045A9">
      <w:pPr>
        <w:pStyle w:val="a3"/>
        <w:ind w:left="360"/>
        <w:rPr>
          <w:rFonts w:ascii="宋体"/>
        </w:rPr>
      </w:pPr>
      <w:r>
        <w:rPr>
          <w:rFonts w:ascii="宋体"/>
        </w:rPr>
        <w:t>from student</w:t>
      </w:r>
    </w:p>
    <w:p w14:paraId="16DE07CC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 xml:space="preserve"> like '李%'</w:t>
      </w:r>
    </w:p>
    <w:p w14:paraId="5EDDCE8F" w14:textId="77777777" w:rsidR="004045A9" w:rsidRDefault="004045A9" w:rsidP="004045A9">
      <w:pPr>
        <w:pStyle w:val="a3"/>
        <w:rPr>
          <w:rFonts w:ascii="宋体"/>
        </w:rPr>
      </w:pPr>
    </w:p>
    <w:p w14:paraId="7E4A3FA7" w14:textId="77777777" w:rsidR="004045A9" w:rsidRPr="004045A9" w:rsidRDefault="004045A9" w:rsidP="004045A9">
      <w:pPr>
        <w:pStyle w:val="a3"/>
        <w:rPr>
          <w:rFonts w:ascii="宋体"/>
          <w:sz w:val="20"/>
        </w:rPr>
      </w:pPr>
      <w:r w:rsidRPr="004045A9">
        <w:rPr>
          <w:rFonts w:ascii="宋体" w:hint="eastAsia"/>
          <w:sz w:val="20"/>
        </w:rPr>
        <w:t>⑤ 找出学生李勇所在班级的学生人数；</w:t>
      </w:r>
    </w:p>
    <w:p w14:paraId="0178E59B" w14:textId="77777777" w:rsidR="004045A9" w:rsidRDefault="004045A9" w:rsidP="004045A9">
      <w:pPr>
        <w:pStyle w:val="a3"/>
        <w:ind w:left="360"/>
        <w:rPr>
          <w:rFonts w:ascii="宋体"/>
        </w:rPr>
      </w:pPr>
      <w:r>
        <w:rPr>
          <w:rFonts w:ascii="宋体"/>
        </w:rPr>
        <w:t>select number</w:t>
      </w:r>
    </w:p>
    <w:p w14:paraId="160D0935" w14:textId="77777777" w:rsidR="004045A9" w:rsidRDefault="004045A9" w:rsidP="004045A9">
      <w:pPr>
        <w:pStyle w:val="a3"/>
        <w:ind w:left="360"/>
        <w:rPr>
          <w:rFonts w:ascii="宋体"/>
        </w:rPr>
      </w:pPr>
      <w:r>
        <w:rPr>
          <w:rFonts w:ascii="宋体"/>
        </w:rPr>
        <w:t xml:space="preserve">from </w:t>
      </w:r>
      <w:proofErr w:type="spellStart"/>
      <w:proofErr w:type="gramStart"/>
      <w:r>
        <w:rPr>
          <w:rFonts w:ascii="宋体"/>
        </w:rPr>
        <w:t>class,student</w:t>
      </w:r>
      <w:proofErr w:type="spellEnd"/>
      <w:proofErr w:type="gramEnd"/>
    </w:p>
    <w:p w14:paraId="0D26FBF1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class.clno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student.clno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='李勇'</w:t>
      </w:r>
    </w:p>
    <w:p w14:paraId="2B9C08AF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1C05DF48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select number</w:t>
      </w:r>
    </w:p>
    <w:p w14:paraId="285383BE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class</w:t>
      </w:r>
    </w:p>
    <w:p w14:paraId="26F1E329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clno</w:t>
      </w:r>
      <w:proofErr w:type="spellEnd"/>
      <w:r>
        <w:rPr>
          <w:rFonts w:ascii="宋体"/>
        </w:rPr>
        <w:t xml:space="preserve"> in</w:t>
      </w:r>
    </w:p>
    <w:p w14:paraId="28A45089" w14:textId="77777777" w:rsidR="004045A9" w:rsidRDefault="004045A9" w:rsidP="004045A9">
      <w:pPr>
        <w:pStyle w:val="a3"/>
        <w:ind w:left="1680"/>
        <w:rPr>
          <w:rFonts w:ascii="宋体"/>
        </w:rPr>
      </w:pPr>
      <w:r>
        <w:rPr>
          <w:rFonts w:ascii="宋体"/>
        </w:rPr>
        <w:t xml:space="preserve">(select </w:t>
      </w:r>
      <w:proofErr w:type="spellStart"/>
      <w:r>
        <w:rPr>
          <w:rFonts w:ascii="宋体"/>
        </w:rPr>
        <w:t>clno</w:t>
      </w:r>
      <w:proofErr w:type="spellEnd"/>
    </w:p>
    <w:p w14:paraId="42B24F2E" w14:textId="77777777" w:rsidR="004045A9" w:rsidRDefault="004045A9" w:rsidP="004045A9">
      <w:pPr>
        <w:pStyle w:val="a3"/>
        <w:ind w:left="1680"/>
        <w:rPr>
          <w:rFonts w:ascii="宋体"/>
        </w:rPr>
      </w:pPr>
      <w:r>
        <w:rPr>
          <w:rFonts w:ascii="宋体"/>
        </w:rPr>
        <w:t xml:space="preserve"> from student</w:t>
      </w:r>
    </w:p>
    <w:p w14:paraId="4D946AC5" w14:textId="77777777" w:rsidR="004045A9" w:rsidRDefault="004045A9" w:rsidP="004045A9">
      <w:pPr>
        <w:pStyle w:val="a3"/>
        <w:ind w:left="1680"/>
        <w:rPr>
          <w:rFonts w:ascii="宋体"/>
        </w:rPr>
      </w:pPr>
      <w:r>
        <w:rPr>
          <w:rFonts w:ascii="宋体" w:hint="eastAsia"/>
        </w:rPr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='李勇')</w:t>
      </w:r>
    </w:p>
    <w:p w14:paraId="51D0DBA3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5486CE69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select number</w:t>
      </w:r>
    </w:p>
    <w:p w14:paraId="52A975F3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class</w:t>
      </w:r>
    </w:p>
    <w:p w14:paraId="4A1EC305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clno</w:t>
      </w:r>
      <w:proofErr w:type="spellEnd"/>
      <w:r>
        <w:rPr>
          <w:rFonts w:ascii="宋体"/>
        </w:rPr>
        <w:t xml:space="preserve"> =</w:t>
      </w:r>
    </w:p>
    <w:p w14:paraId="192C6532" w14:textId="77777777" w:rsidR="004045A9" w:rsidRDefault="004045A9" w:rsidP="004045A9">
      <w:pPr>
        <w:pStyle w:val="a3"/>
        <w:ind w:left="84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(select </w:t>
      </w:r>
      <w:proofErr w:type="spellStart"/>
      <w:r>
        <w:rPr>
          <w:rFonts w:ascii="宋体"/>
        </w:rPr>
        <w:t>clno</w:t>
      </w:r>
      <w:proofErr w:type="spellEnd"/>
    </w:p>
    <w:p w14:paraId="5732E27D" w14:textId="77777777" w:rsidR="004045A9" w:rsidRDefault="004045A9" w:rsidP="004045A9">
      <w:pPr>
        <w:pStyle w:val="a3"/>
        <w:ind w:left="1680"/>
        <w:rPr>
          <w:rFonts w:ascii="宋体"/>
        </w:rPr>
      </w:pPr>
      <w:r>
        <w:rPr>
          <w:rFonts w:ascii="宋体"/>
        </w:rPr>
        <w:t xml:space="preserve"> from student</w:t>
      </w:r>
    </w:p>
    <w:p w14:paraId="5627BF82" w14:textId="77777777" w:rsidR="004045A9" w:rsidRDefault="004045A9" w:rsidP="004045A9">
      <w:pPr>
        <w:pStyle w:val="a3"/>
        <w:ind w:left="1680"/>
        <w:rPr>
          <w:rFonts w:ascii="宋体"/>
        </w:rPr>
      </w:pPr>
      <w:r>
        <w:rPr>
          <w:rFonts w:ascii="宋体" w:hint="eastAsia"/>
        </w:rPr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='李勇')</w:t>
      </w:r>
    </w:p>
    <w:p w14:paraId="4DEABFDC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41CF2866" w14:textId="77777777" w:rsidR="004045A9" w:rsidRDefault="004045A9" w:rsidP="004045A9">
      <w:pPr>
        <w:pStyle w:val="a3"/>
        <w:rPr>
          <w:rFonts w:ascii="宋体"/>
        </w:rPr>
      </w:pPr>
      <w:r w:rsidRPr="004045A9">
        <w:rPr>
          <w:rFonts w:ascii="宋体"/>
          <w:sz w:val="20"/>
        </w:rPr>
        <w:lastRenderedPageBreak/>
        <w:fldChar w:fldCharType="begin"/>
      </w:r>
      <w:r w:rsidRPr="004045A9">
        <w:rPr>
          <w:rFonts w:ascii="宋体"/>
          <w:sz w:val="20"/>
        </w:rPr>
        <w:instrText xml:space="preserve"> </w:instrText>
      </w:r>
      <w:r w:rsidRPr="004045A9">
        <w:rPr>
          <w:rFonts w:ascii="宋体" w:hint="eastAsia"/>
          <w:sz w:val="20"/>
        </w:rPr>
        <w:instrText>eq \o\ac(</w:instrText>
      </w:r>
      <w:r w:rsidRPr="004045A9">
        <w:rPr>
          <w:rFonts w:ascii="宋体" w:hint="eastAsia"/>
          <w:position w:val="-4"/>
          <w:sz w:val="28"/>
        </w:rPr>
        <w:instrText>○</w:instrText>
      </w:r>
      <w:r w:rsidRPr="004045A9">
        <w:rPr>
          <w:rFonts w:ascii="宋体" w:hint="eastAsia"/>
          <w:sz w:val="20"/>
        </w:rPr>
        <w:instrText>,6)</w:instrText>
      </w:r>
      <w:r w:rsidRPr="004045A9">
        <w:rPr>
          <w:rFonts w:ascii="宋体"/>
          <w:sz w:val="20"/>
        </w:rPr>
        <w:fldChar w:fldCharType="end"/>
      </w:r>
      <w:r>
        <w:rPr>
          <w:rFonts w:ascii="宋体"/>
          <w:sz w:val="20"/>
        </w:rPr>
        <w:t xml:space="preserve"> </w:t>
      </w:r>
      <w:r>
        <w:rPr>
          <w:rFonts w:ascii="宋体" w:hint="eastAsia"/>
        </w:rPr>
        <w:t>找出课程名为操作系统的平均成绩、最高分、最低分；</w:t>
      </w:r>
    </w:p>
    <w:p w14:paraId="434DA3DA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select </w:t>
      </w:r>
      <w:proofErr w:type="spellStart"/>
      <w:r>
        <w:rPr>
          <w:rFonts w:ascii="宋体"/>
        </w:rPr>
        <w:t>avg</w:t>
      </w:r>
      <w:proofErr w:type="spellEnd"/>
      <w:r>
        <w:rPr>
          <w:rFonts w:ascii="宋体"/>
        </w:rPr>
        <w:t>=</w:t>
      </w:r>
      <w:proofErr w:type="spellStart"/>
      <w:r>
        <w:rPr>
          <w:rFonts w:ascii="宋体"/>
        </w:rPr>
        <w:t>avg</w:t>
      </w:r>
      <w:proofErr w:type="spellEnd"/>
      <w:r>
        <w:rPr>
          <w:rFonts w:ascii="宋体"/>
        </w:rPr>
        <w:t>(</w:t>
      </w:r>
      <w:proofErr w:type="spellStart"/>
      <w:r>
        <w:rPr>
          <w:rFonts w:ascii="宋体"/>
        </w:rPr>
        <w:t>gmark</w:t>
      </w:r>
      <w:proofErr w:type="spellEnd"/>
      <w:proofErr w:type="gramStart"/>
      <w:r>
        <w:rPr>
          <w:rFonts w:ascii="宋体"/>
        </w:rPr>
        <w:t>),max</w:t>
      </w:r>
      <w:proofErr w:type="gramEnd"/>
      <w:r>
        <w:rPr>
          <w:rFonts w:ascii="宋体"/>
        </w:rPr>
        <w:t>=max(</w:t>
      </w:r>
      <w:proofErr w:type="spellStart"/>
      <w:r>
        <w:rPr>
          <w:rFonts w:ascii="宋体"/>
        </w:rPr>
        <w:t>gmark</w:t>
      </w:r>
      <w:proofErr w:type="spellEnd"/>
      <w:r>
        <w:rPr>
          <w:rFonts w:ascii="宋体"/>
        </w:rPr>
        <w:t>),min=min(</w:t>
      </w:r>
      <w:proofErr w:type="spellStart"/>
      <w:r>
        <w:rPr>
          <w:rFonts w:ascii="宋体"/>
        </w:rPr>
        <w:t>gmark</w:t>
      </w:r>
      <w:proofErr w:type="spellEnd"/>
      <w:r>
        <w:rPr>
          <w:rFonts w:ascii="宋体"/>
        </w:rPr>
        <w:t>)</w:t>
      </w:r>
    </w:p>
    <w:p w14:paraId="1493B106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from </w:t>
      </w:r>
      <w:proofErr w:type="spellStart"/>
      <w:proofErr w:type="gramStart"/>
      <w:r>
        <w:rPr>
          <w:rFonts w:ascii="宋体"/>
        </w:rPr>
        <w:t>grade,course</w:t>
      </w:r>
      <w:proofErr w:type="spellEnd"/>
      <w:proofErr w:type="gramEnd"/>
    </w:p>
    <w:p w14:paraId="00FAE9F5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course.cno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grade.cno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cname</w:t>
      </w:r>
      <w:proofErr w:type="spellEnd"/>
      <w:r>
        <w:rPr>
          <w:rFonts w:ascii="宋体" w:hint="eastAsia"/>
        </w:rPr>
        <w:t>='操作系统'</w:t>
      </w:r>
    </w:p>
    <w:p w14:paraId="34EE070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</w:p>
    <w:p w14:paraId="2A8FE1F9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⑦ 找出选修了课程的学生人数；</w:t>
      </w:r>
    </w:p>
    <w:p w14:paraId="6CDCD14D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select count(distinct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) as 选课人数</w:t>
      </w:r>
    </w:p>
    <w:p w14:paraId="6E56763C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grade</w:t>
      </w:r>
    </w:p>
    <w:p w14:paraId="0602DCC1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</w:p>
    <w:p w14:paraId="36DB7C74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select count(distinct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) as 选课人数</w:t>
      </w:r>
    </w:p>
    <w:p w14:paraId="1D424BA7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grade</w:t>
      </w:r>
    </w:p>
    <w:p w14:paraId="135D1386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gmark</w:t>
      </w:r>
      <w:proofErr w:type="spellEnd"/>
      <w:r>
        <w:rPr>
          <w:rFonts w:ascii="宋体"/>
        </w:rPr>
        <w:t xml:space="preserve"> is not null</w:t>
      </w:r>
    </w:p>
    <w:p w14:paraId="74C2A496" w14:textId="77777777" w:rsidR="004045A9" w:rsidRDefault="004045A9" w:rsidP="004045A9">
      <w:pPr>
        <w:pStyle w:val="a3"/>
        <w:ind w:left="420" w:firstLine="0"/>
        <w:rPr>
          <w:rFonts w:ascii="宋体" w:hint="eastAsia"/>
        </w:rPr>
      </w:pPr>
      <w:r>
        <w:rPr>
          <w:rFonts w:ascii="宋体" w:hint="eastAsia"/>
        </w:rPr>
        <w:tab/>
      </w:r>
    </w:p>
    <w:p w14:paraId="6A311570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⑧ 找出选修了课程操作系统的学生人数；</w:t>
      </w:r>
    </w:p>
    <w:p w14:paraId="781048C5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>select count(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) as 选操作系统人数</w:t>
      </w:r>
    </w:p>
    <w:p w14:paraId="23C49AAA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from </w:t>
      </w:r>
      <w:proofErr w:type="spellStart"/>
      <w:proofErr w:type="gramStart"/>
      <w:r>
        <w:rPr>
          <w:rFonts w:ascii="宋体"/>
        </w:rPr>
        <w:t>grade,course</w:t>
      </w:r>
      <w:proofErr w:type="spellEnd"/>
      <w:proofErr w:type="gramEnd"/>
    </w:p>
    <w:p w14:paraId="486E3137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grade.cno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course.cno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cname</w:t>
      </w:r>
      <w:proofErr w:type="spellEnd"/>
      <w:r>
        <w:rPr>
          <w:rFonts w:ascii="宋体" w:hint="eastAsia"/>
        </w:rPr>
        <w:t>='操作系统'</w:t>
      </w:r>
    </w:p>
    <w:p w14:paraId="4662F36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</w:p>
    <w:p w14:paraId="5D21A4BE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>select count(*) as 选操作系统人数</w:t>
      </w:r>
    </w:p>
    <w:p w14:paraId="6EB9E86F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grade</w:t>
      </w:r>
    </w:p>
    <w:p w14:paraId="6D16DB3D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cno</w:t>
      </w:r>
      <w:proofErr w:type="spellEnd"/>
      <w:r>
        <w:rPr>
          <w:rFonts w:ascii="宋体"/>
        </w:rPr>
        <w:t>=</w:t>
      </w:r>
    </w:p>
    <w:p w14:paraId="20E5A92D" w14:textId="77777777" w:rsidR="004045A9" w:rsidRDefault="004045A9" w:rsidP="004045A9">
      <w:pPr>
        <w:pStyle w:val="a3"/>
        <w:ind w:leftChars="200" w:left="480" w:firstLineChars="271" w:firstLine="569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  <w:t xml:space="preserve">(select </w:t>
      </w:r>
      <w:proofErr w:type="spellStart"/>
      <w:r>
        <w:rPr>
          <w:rFonts w:ascii="宋体"/>
        </w:rPr>
        <w:t>cno</w:t>
      </w:r>
      <w:proofErr w:type="spellEnd"/>
      <w:r>
        <w:rPr>
          <w:rFonts w:ascii="宋体"/>
        </w:rPr>
        <w:t xml:space="preserve"> </w:t>
      </w:r>
    </w:p>
    <w:p w14:paraId="2597DA1F" w14:textId="77777777" w:rsidR="004045A9" w:rsidRDefault="004045A9" w:rsidP="004045A9">
      <w:pPr>
        <w:pStyle w:val="a3"/>
        <w:ind w:left="84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  <w:t xml:space="preserve"> from course</w:t>
      </w:r>
    </w:p>
    <w:p w14:paraId="4D97A8A2" w14:textId="77777777" w:rsidR="004045A9" w:rsidRDefault="004045A9" w:rsidP="004045A9">
      <w:pPr>
        <w:pStyle w:val="a3"/>
        <w:ind w:left="1260"/>
        <w:rPr>
          <w:rFonts w:ascii="宋体"/>
        </w:rPr>
      </w:pP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cname</w:t>
      </w:r>
      <w:proofErr w:type="spellEnd"/>
      <w:r>
        <w:rPr>
          <w:rFonts w:ascii="宋体" w:hint="eastAsia"/>
        </w:rPr>
        <w:t>='操作系统')</w:t>
      </w:r>
    </w:p>
    <w:p w14:paraId="4E2D32BB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37000EA5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⑨ 找出2000级计算机软件班的成绩为空的学生姓名。</w:t>
      </w:r>
    </w:p>
    <w:p w14:paraId="183E9A33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Select </w:t>
      </w:r>
      <w:proofErr w:type="spellStart"/>
      <w:r>
        <w:rPr>
          <w:rFonts w:ascii="宋体"/>
        </w:rPr>
        <w:t>sname</w:t>
      </w:r>
      <w:proofErr w:type="spellEnd"/>
    </w:p>
    <w:p w14:paraId="34AE4A3B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From </w:t>
      </w:r>
      <w:proofErr w:type="spellStart"/>
      <w:proofErr w:type="gramStart"/>
      <w:r>
        <w:rPr>
          <w:rFonts w:ascii="宋体"/>
        </w:rPr>
        <w:t>student,grade</w:t>
      </w:r>
      <w:proofErr w:type="gramEnd"/>
      <w:r>
        <w:rPr>
          <w:rFonts w:ascii="宋体"/>
        </w:rPr>
        <w:t>,class</w:t>
      </w:r>
      <w:proofErr w:type="spellEnd"/>
    </w:p>
    <w:p w14:paraId="1D6279A6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student.sno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grade.sno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student.clno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class.clno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speciality</w:t>
      </w:r>
      <w:proofErr w:type="spellEnd"/>
      <w:r>
        <w:rPr>
          <w:rFonts w:ascii="宋体" w:hint="eastAsia"/>
        </w:rPr>
        <w:t xml:space="preserve">='计算机软件' and </w:t>
      </w:r>
      <w:proofErr w:type="spellStart"/>
      <w:r>
        <w:rPr>
          <w:rFonts w:ascii="宋体" w:hint="eastAsia"/>
        </w:rPr>
        <w:t>inyear</w:t>
      </w:r>
      <w:proofErr w:type="spellEnd"/>
      <w:r>
        <w:rPr>
          <w:rFonts w:ascii="宋体" w:hint="eastAsia"/>
        </w:rPr>
        <w:t xml:space="preserve">='2000' and </w:t>
      </w:r>
      <w:proofErr w:type="spellStart"/>
      <w:r>
        <w:rPr>
          <w:rFonts w:ascii="宋体" w:hint="eastAsia"/>
        </w:rPr>
        <w:t>gmark</w:t>
      </w:r>
      <w:proofErr w:type="spellEnd"/>
      <w:r>
        <w:rPr>
          <w:rFonts w:ascii="宋体" w:hint="eastAsia"/>
        </w:rPr>
        <w:t xml:space="preserve"> is null</w:t>
      </w:r>
    </w:p>
    <w:p w14:paraId="65E1A25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</w:p>
    <w:p w14:paraId="1C1D663B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Select </w:t>
      </w:r>
      <w:proofErr w:type="spellStart"/>
      <w:r>
        <w:rPr>
          <w:rFonts w:ascii="宋体"/>
        </w:rPr>
        <w:t>sname</w:t>
      </w:r>
      <w:proofErr w:type="spellEnd"/>
    </w:p>
    <w:p w14:paraId="2EE7A69F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>From student</w:t>
      </w:r>
    </w:p>
    <w:p w14:paraId="07EFFCA7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sno</w:t>
      </w:r>
      <w:proofErr w:type="spellEnd"/>
      <w:r>
        <w:rPr>
          <w:rFonts w:ascii="宋体"/>
        </w:rPr>
        <w:t xml:space="preserve"> like '2000%' and </w:t>
      </w:r>
      <w:proofErr w:type="spellStart"/>
      <w:r>
        <w:rPr>
          <w:rFonts w:ascii="宋体"/>
        </w:rPr>
        <w:t>clno</w:t>
      </w:r>
      <w:proofErr w:type="spellEnd"/>
      <w:r>
        <w:rPr>
          <w:rFonts w:ascii="宋体"/>
        </w:rPr>
        <w:t xml:space="preserve"> in </w:t>
      </w:r>
    </w:p>
    <w:p w14:paraId="1CBC52CF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  <w:t xml:space="preserve">(select </w:t>
      </w:r>
      <w:proofErr w:type="spellStart"/>
      <w:r>
        <w:rPr>
          <w:rFonts w:ascii="宋体"/>
        </w:rPr>
        <w:t>clno</w:t>
      </w:r>
      <w:proofErr w:type="spellEnd"/>
    </w:p>
    <w:p w14:paraId="7FC19541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  <w:t xml:space="preserve"> from class</w:t>
      </w:r>
    </w:p>
    <w:p w14:paraId="4087D872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speciality</w:t>
      </w:r>
      <w:proofErr w:type="spellEnd"/>
      <w:r>
        <w:rPr>
          <w:rFonts w:ascii="宋体" w:hint="eastAsia"/>
        </w:rPr>
        <w:t xml:space="preserve">='计算机软件' and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=any</w:t>
      </w:r>
    </w:p>
    <w:p w14:paraId="368774BE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  <w:t xml:space="preserve">(select </w:t>
      </w:r>
      <w:proofErr w:type="spellStart"/>
      <w:r>
        <w:rPr>
          <w:rFonts w:ascii="宋体"/>
        </w:rPr>
        <w:t>sno</w:t>
      </w:r>
      <w:proofErr w:type="spellEnd"/>
    </w:p>
    <w:p w14:paraId="05966303" w14:textId="77777777" w:rsidR="004045A9" w:rsidRDefault="004045A9" w:rsidP="004045A9">
      <w:pPr>
        <w:pStyle w:val="a3"/>
        <w:ind w:left="420" w:firstLine="360"/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  <w:t xml:space="preserve"> from grade</w:t>
      </w:r>
    </w:p>
    <w:p w14:paraId="7561103A" w14:textId="77777777" w:rsidR="004045A9" w:rsidRDefault="004045A9" w:rsidP="004045A9">
      <w:pPr>
        <w:pStyle w:val="a3"/>
        <w:ind w:left="420" w:firstLine="360"/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  <w:t xml:space="preserve"> where </w:t>
      </w:r>
      <w:proofErr w:type="spellStart"/>
      <w:r>
        <w:rPr>
          <w:rFonts w:ascii="宋体"/>
        </w:rPr>
        <w:t>gmark</w:t>
      </w:r>
      <w:proofErr w:type="spellEnd"/>
      <w:r>
        <w:rPr>
          <w:rFonts w:ascii="宋体"/>
        </w:rPr>
        <w:t xml:space="preserve"> is null))</w:t>
      </w:r>
    </w:p>
    <w:p w14:paraId="27B86C5F" w14:textId="77777777" w:rsidR="004045A9" w:rsidRDefault="004045A9" w:rsidP="004045A9">
      <w:pPr>
        <w:pStyle w:val="a3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针对以上四个表，用SELECT的嵌套查询完成以下各项查询：</w:t>
      </w:r>
    </w:p>
    <w:p w14:paraId="6922302E" w14:textId="77777777" w:rsidR="004045A9" w:rsidRDefault="004045A9" w:rsidP="004045A9">
      <w:pPr>
        <w:pStyle w:val="a3"/>
        <w:numPr>
          <w:ilvl w:val="0"/>
          <w:numId w:val="3"/>
        </w:numPr>
        <w:rPr>
          <w:rFonts w:ascii="宋体"/>
        </w:rPr>
      </w:pPr>
      <w:r>
        <w:rPr>
          <w:rFonts w:ascii="宋体" w:hint="eastAsia"/>
        </w:rPr>
        <w:t>找出与李勇在同一个班级的学生信息；</w:t>
      </w:r>
    </w:p>
    <w:p w14:paraId="5F9F5357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gramStart"/>
      <w:r>
        <w:rPr>
          <w:rFonts w:ascii="宋体" w:hint="eastAsia"/>
        </w:rPr>
        <w:t xml:space="preserve">* </w:t>
      </w:r>
      <w:r>
        <w:rPr>
          <w:rFonts w:ascii="宋体"/>
        </w:rPr>
        <w:t xml:space="preserve">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student</w:t>
      </w:r>
    </w:p>
    <w:p w14:paraId="7E4D096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clno</w:t>
      </w:r>
      <w:proofErr w:type="spellEnd"/>
      <w:proofErr w:type="gramStart"/>
      <w:r>
        <w:rPr>
          <w:rFonts w:ascii="宋体" w:hint="eastAsia"/>
        </w:rPr>
        <w:t>=(</w:t>
      </w:r>
      <w:proofErr w:type="gramEnd"/>
    </w:p>
    <w:p w14:paraId="6C6E4AE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select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/>
        </w:rPr>
        <w:t xml:space="preserve">  </w:t>
      </w:r>
      <w:r>
        <w:rPr>
          <w:rFonts w:ascii="宋体" w:hint="eastAsia"/>
        </w:rPr>
        <w:t>from student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5E3C1FE9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43A11D10" w14:textId="77777777" w:rsidR="004045A9" w:rsidRDefault="004045A9" w:rsidP="004045A9">
      <w:pPr>
        <w:pStyle w:val="a3"/>
        <w:numPr>
          <w:ilvl w:val="0"/>
          <w:numId w:val="3"/>
        </w:numPr>
        <w:rPr>
          <w:rFonts w:ascii="宋体"/>
        </w:rPr>
      </w:pPr>
      <w:r>
        <w:rPr>
          <w:rFonts w:ascii="宋体" w:hint="eastAsia"/>
        </w:rPr>
        <w:t>找出所有与学生李勇有相同选修课程的学生信息；</w:t>
      </w:r>
    </w:p>
    <w:p w14:paraId="16E4CC7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gramStart"/>
      <w:r>
        <w:rPr>
          <w:rFonts w:ascii="宋体" w:hint="eastAsia"/>
        </w:rPr>
        <w:t>*</w:t>
      </w:r>
      <w:r>
        <w:rPr>
          <w:rFonts w:ascii="宋体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student</w:t>
      </w:r>
    </w:p>
    <w:p w14:paraId="628519B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in </w:t>
      </w:r>
    </w:p>
    <w:p w14:paraId="27397B6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distinct </w:t>
      </w:r>
      <w:proofErr w:type="spellStart"/>
      <w:proofErr w:type="gramStart"/>
      <w:r>
        <w:rPr>
          <w:rFonts w:ascii="宋体" w:hint="eastAsia"/>
        </w:rPr>
        <w:t>sno</w:t>
      </w:r>
      <w:proofErr w:type="spellEnd"/>
      <w:r>
        <w:rPr>
          <w:rFonts w:ascii="宋体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grade</w:t>
      </w:r>
    </w:p>
    <w:p w14:paraId="6340993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 xml:space="preserve"> in </w:t>
      </w:r>
    </w:p>
    <w:p w14:paraId="404237D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ab/>
        <w:t xml:space="preserve"> from grade</w:t>
      </w:r>
    </w:p>
    <w:p w14:paraId="4765AFD7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=</w:t>
      </w:r>
    </w:p>
    <w:p w14:paraId="2317986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ab/>
      </w:r>
      <w:r>
        <w:rPr>
          <w:rFonts w:ascii="宋体" w:hint="eastAsia"/>
        </w:rPr>
        <w:t xml:space="preserve"> from student</w:t>
      </w:r>
    </w:p>
    <w:p w14:paraId="5B3F9F2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  <w:r>
        <w:rPr>
          <w:rFonts w:ascii="宋体" w:hint="eastAsia"/>
        </w:rPr>
        <w:t>)))</w:t>
      </w:r>
    </w:p>
    <w:p w14:paraId="32CAA524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232E3277" w14:textId="77777777" w:rsidR="004045A9" w:rsidRDefault="004045A9" w:rsidP="004045A9">
      <w:pPr>
        <w:pStyle w:val="a3"/>
        <w:numPr>
          <w:ilvl w:val="0"/>
          <w:numId w:val="3"/>
        </w:numPr>
        <w:rPr>
          <w:rFonts w:ascii="宋体"/>
        </w:rPr>
      </w:pPr>
      <w:r>
        <w:rPr>
          <w:rFonts w:ascii="宋体" w:hint="eastAsia"/>
        </w:rPr>
        <w:t>找出年龄介于学生李勇和25岁之间的学生信息；</w:t>
      </w:r>
    </w:p>
    <w:p w14:paraId="3E52D7A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gramStart"/>
      <w:r>
        <w:rPr>
          <w:rFonts w:ascii="宋体" w:hint="eastAsia"/>
        </w:rPr>
        <w:t>*</w:t>
      </w:r>
      <w:r>
        <w:rPr>
          <w:rFonts w:ascii="宋体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student</w:t>
      </w:r>
    </w:p>
    <w:p w14:paraId="0B27BBA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where sage between (select sage</w:t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 from studen</w:t>
      </w:r>
      <w:r>
        <w:rPr>
          <w:rFonts w:ascii="宋体" w:hint="eastAsia"/>
        </w:rPr>
        <w:t>t</w:t>
      </w:r>
      <w:r>
        <w:rPr>
          <w:rFonts w:ascii="宋体" w:hint="eastAsia"/>
        </w:rPr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 and</w:t>
      </w:r>
      <w:r>
        <w:rPr>
          <w:rFonts w:ascii="宋体"/>
        </w:rPr>
        <w:t xml:space="preserve">  </w:t>
      </w:r>
      <w:r>
        <w:rPr>
          <w:rFonts w:ascii="宋体" w:hint="eastAsia"/>
        </w:rPr>
        <w:t>25</w:t>
      </w:r>
    </w:p>
    <w:p w14:paraId="0E576A16" w14:textId="77777777" w:rsidR="004045A9" w:rsidRDefault="004045A9" w:rsidP="004045A9">
      <w:pPr>
        <w:pStyle w:val="a3"/>
        <w:rPr>
          <w:rFonts w:ascii="宋体"/>
        </w:rPr>
      </w:pPr>
    </w:p>
    <w:p w14:paraId="4A8D9519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/>
        </w:rPr>
        <w:t>select s</w:t>
      </w:r>
      <w:proofErr w:type="gramStart"/>
      <w:r>
        <w:rPr>
          <w:rFonts w:ascii="宋体"/>
        </w:rPr>
        <w:t>1.*</w:t>
      </w:r>
      <w:proofErr w:type="gramEnd"/>
    </w:p>
    <w:p w14:paraId="349DC862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/>
        </w:rPr>
        <w:t>from student s</w:t>
      </w:r>
      <w:proofErr w:type="gramStart"/>
      <w:r>
        <w:rPr>
          <w:rFonts w:ascii="宋体"/>
        </w:rPr>
        <w:t>1,student</w:t>
      </w:r>
      <w:proofErr w:type="gramEnd"/>
      <w:r>
        <w:rPr>
          <w:rFonts w:ascii="宋体"/>
        </w:rPr>
        <w:t xml:space="preserve"> s2</w:t>
      </w:r>
    </w:p>
    <w:p w14:paraId="241D2B73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where s1.sage between s2.sage and 25 and s2.sname='李勇' and s2.sno&lt;s1.sno</w:t>
      </w:r>
    </w:p>
    <w:p w14:paraId="0E189812" w14:textId="77777777" w:rsidR="004045A9" w:rsidRDefault="004045A9" w:rsidP="004045A9">
      <w:pPr>
        <w:pStyle w:val="a3"/>
        <w:rPr>
          <w:rFonts w:ascii="宋体"/>
        </w:rPr>
      </w:pPr>
    </w:p>
    <w:p w14:paraId="608EB457" w14:textId="77777777" w:rsidR="004045A9" w:rsidRDefault="004045A9" w:rsidP="004045A9">
      <w:pPr>
        <w:pStyle w:val="a3"/>
        <w:numPr>
          <w:ilvl w:val="0"/>
          <w:numId w:val="3"/>
        </w:numPr>
        <w:rPr>
          <w:rFonts w:ascii="宋体"/>
        </w:rPr>
      </w:pPr>
      <w:r>
        <w:rPr>
          <w:rFonts w:ascii="宋体" w:hint="eastAsia"/>
        </w:rPr>
        <w:t>找出选修了课程操作系统的学生学号和姓名；</w:t>
      </w:r>
    </w:p>
    <w:p w14:paraId="5DA96A9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sno,sname</w:t>
      </w:r>
      <w:proofErr w:type="spellEnd"/>
      <w:proofErr w:type="gramEnd"/>
      <w:r>
        <w:rPr>
          <w:rFonts w:ascii="宋体"/>
        </w:rPr>
        <w:t xml:space="preserve">  </w:t>
      </w:r>
      <w:r>
        <w:rPr>
          <w:rFonts w:ascii="宋体" w:hint="eastAsia"/>
        </w:rPr>
        <w:t>from student</w:t>
      </w:r>
    </w:p>
    <w:p w14:paraId="476AD56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in </w:t>
      </w:r>
    </w:p>
    <w:p w14:paraId="688ACE1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(select </w:t>
      </w:r>
      <w:proofErr w:type="spellStart"/>
      <w:proofErr w:type="gram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grade</w:t>
      </w:r>
    </w:p>
    <w:p w14:paraId="30119FE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where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>=</w:t>
      </w:r>
    </w:p>
    <w:p w14:paraId="2F3110D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(select </w:t>
      </w:r>
      <w:proofErr w:type="spellStart"/>
      <w:proofErr w:type="gram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course</w:t>
      </w:r>
    </w:p>
    <w:p w14:paraId="085F64A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where </w:t>
      </w:r>
      <w:proofErr w:type="spellStart"/>
      <w:r>
        <w:rPr>
          <w:rFonts w:ascii="宋体" w:hint="eastAsia"/>
        </w:rPr>
        <w:t>cname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操作系统</w:t>
      </w:r>
      <w:r>
        <w:rPr>
          <w:rFonts w:ascii="宋体"/>
        </w:rPr>
        <w:t>’</w:t>
      </w:r>
      <w:r>
        <w:rPr>
          <w:rFonts w:ascii="宋体" w:hint="eastAsia"/>
        </w:rPr>
        <w:t>))</w:t>
      </w:r>
    </w:p>
    <w:p w14:paraId="4EA5AAD1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449704B1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sname,sno</w:t>
      </w:r>
      <w:proofErr w:type="spellEnd"/>
      <w:r>
        <w:rPr>
          <w:rFonts w:ascii="宋体" w:hint="eastAsia"/>
        </w:rPr>
        <w:t xml:space="preserve">  </w:t>
      </w:r>
      <w:r>
        <w:rPr>
          <w:rFonts w:ascii="宋体" w:hint="eastAsia"/>
        </w:rPr>
        <w:t>from student</w:t>
      </w:r>
      <w:r>
        <w:rPr>
          <w:rFonts w:ascii="宋体"/>
        </w:rPr>
        <w:br/>
      </w:r>
      <w:r>
        <w:rPr>
          <w:rFonts w:ascii="宋体" w:hint="eastAsia"/>
        </w:rPr>
        <w:t>where exists</w:t>
      </w:r>
    </w:p>
    <w:p w14:paraId="709BE24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(select</w:t>
      </w:r>
      <w:r>
        <w:rPr>
          <w:rFonts w:ascii="宋体"/>
        </w:rPr>
        <w:t xml:space="preserve"> </w:t>
      </w:r>
      <w:proofErr w:type="gramStart"/>
      <w:r>
        <w:rPr>
          <w:rFonts w:ascii="宋体" w:hint="eastAsia"/>
        </w:rPr>
        <w:t>*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 xml:space="preserve"> from</w:t>
      </w:r>
      <w:proofErr w:type="gramEnd"/>
      <w:r>
        <w:rPr>
          <w:rFonts w:ascii="宋体" w:hint="eastAsia"/>
        </w:rPr>
        <w:t xml:space="preserve"> grade</w:t>
      </w:r>
    </w:p>
    <w:p w14:paraId="2745824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student.sno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>=</w:t>
      </w:r>
    </w:p>
    <w:p w14:paraId="30A4DE8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proofErr w:type="gram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course</w:t>
      </w:r>
    </w:p>
    <w:p w14:paraId="3FFA967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cname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操作系统</w:t>
      </w:r>
      <w:r>
        <w:rPr>
          <w:rFonts w:ascii="宋体"/>
        </w:rPr>
        <w:t>’</w:t>
      </w:r>
      <w:r>
        <w:rPr>
          <w:rFonts w:ascii="宋体" w:hint="eastAsia"/>
        </w:rPr>
        <w:t>))</w:t>
      </w:r>
    </w:p>
    <w:p w14:paraId="0B6C66B9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58AD7FD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student.sno,sname</w:t>
      </w:r>
      <w:proofErr w:type="spellEnd"/>
      <w:proofErr w:type="gramEnd"/>
    </w:p>
    <w:p w14:paraId="130EB45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from </w:t>
      </w:r>
      <w:proofErr w:type="spellStart"/>
      <w:proofErr w:type="gramStart"/>
      <w:r>
        <w:rPr>
          <w:rFonts w:ascii="宋体" w:hint="eastAsia"/>
        </w:rPr>
        <w:t>student,grade</w:t>
      </w:r>
      <w:proofErr w:type="gramEnd"/>
      <w:r>
        <w:rPr>
          <w:rFonts w:ascii="宋体" w:hint="eastAsia"/>
        </w:rPr>
        <w:t>,course</w:t>
      </w:r>
      <w:proofErr w:type="spellEnd"/>
    </w:p>
    <w:p w14:paraId="36289DB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student.sno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grade.sno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grade.cno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course.cno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course.cname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操作系统</w:t>
      </w:r>
      <w:r>
        <w:rPr>
          <w:rFonts w:ascii="宋体"/>
        </w:rPr>
        <w:t>’</w:t>
      </w:r>
    </w:p>
    <w:p w14:paraId="4F37F702" w14:textId="77777777" w:rsidR="004045A9" w:rsidRDefault="004045A9" w:rsidP="004045A9">
      <w:pPr>
        <w:pStyle w:val="a3"/>
        <w:ind w:left="420" w:firstLine="0"/>
        <w:rPr>
          <w:rFonts w:ascii="宋体" w:hint="eastAsia"/>
        </w:rPr>
      </w:pPr>
    </w:p>
    <w:p w14:paraId="310BED08" w14:textId="77777777" w:rsidR="004045A9" w:rsidRDefault="004045A9" w:rsidP="004045A9">
      <w:pPr>
        <w:pStyle w:val="a3"/>
        <w:numPr>
          <w:ilvl w:val="0"/>
          <w:numId w:val="3"/>
        </w:numPr>
        <w:rPr>
          <w:rFonts w:ascii="宋体"/>
        </w:rPr>
      </w:pPr>
      <w:r>
        <w:rPr>
          <w:rFonts w:ascii="宋体" w:hint="eastAsia"/>
        </w:rPr>
        <w:t>找出所有没有选修1号课程的学生姓名；</w:t>
      </w:r>
    </w:p>
    <w:p w14:paraId="31911590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student</w:t>
      </w:r>
    </w:p>
    <w:p w14:paraId="25F4FDF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not in</w:t>
      </w:r>
    </w:p>
    <w:p w14:paraId="42C0DA7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proofErr w:type="gram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grade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‘</w:t>
      </w:r>
      <w:r>
        <w:rPr>
          <w:rFonts w:ascii="宋体" w:hint="eastAsia"/>
        </w:rPr>
        <w:t>1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7B898488" w14:textId="77777777" w:rsidR="004045A9" w:rsidRDefault="004045A9" w:rsidP="004045A9">
      <w:pPr>
        <w:pStyle w:val="a3"/>
        <w:ind w:firstLine="0"/>
        <w:rPr>
          <w:rFonts w:ascii="宋体"/>
        </w:rPr>
      </w:pPr>
      <w:r>
        <w:rPr>
          <w:rFonts w:ascii="宋体" w:hint="eastAsia"/>
        </w:rPr>
        <w:t>`</w:t>
      </w:r>
    </w:p>
    <w:p w14:paraId="65AE40E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student</w:t>
      </w:r>
    </w:p>
    <w:p w14:paraId="68FDB71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&lt;&gt; all</w:t>
      </w:r>
    </w:p>
    <w:p w14:paraId="6866A667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proofErr w:type="gram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grade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‘</w:t>
      </w:r>
      <w:r>
        <w:rPr>
          <w:rFonts w:ascii="宋体" w:hint="eastAsia"/>
        </w:rPr>
        <w:t>1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450AB993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477E156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 xml:space="preserve">  </w:t>
      </w:r>
      <w:r>
        <w:rPr>
          <w:rFonts w:ascii="宋体" w:hint="eastAsia"/>
        </w:rPr>
        <w:t>from</w:t>
      </w:r>
      <w:proofErr w:type="gramEnd"/>
      <w:r>
        <w:rPr>
          <w:rFonts w:ascii="宋体" w:hint="eastAsia"/>
        </w:rPr>
        <w:t xml:space="preserve"> student</w:t>
      </w:r>
    </w:p>
    <w:p w14:paraId="4B087B9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where not exists</w:t>
      </w:r>
    </w:p>
    <w:p w14:paraId="1F7B3CC2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(select *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 xml:space="preserve"> from grade</w:t>
      </w:r>
    </w:p>
    <w:p w14:paraId="55D6A89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student.sno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cno</w:t>
      </w:r>
      <w:proofErr w:type="spellEnd"/>
      <w:proofErr w:type="gramStart"/>
      <w:r>
        <w:rPr>
          <w:rFonts w:ascii="宋体" w:hint="eastAsia"/>
        </w:rPr>
        <w:t>=</w:t>
      </w:r>
      <w:r>
        <w:rPr>
          <w:rFonts w:ascii="宋体"/>
        </w:rPr>
        <w:t>‘</w:t>
      </w:r>
      <w:proofErr w:type="gramEnd"/>
      <w:r>
        <w:rPr>
          <w:rFonts w:ascii="宋体" w:hint="eastAsia"/>
        </w:rPr>
        <w:t>1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270E2842" w14:textId="77777777" w:rsidR="004045A9" w:rsidRDefault="004045A9" w:rsidP="004045A9">
      <w:pPr>
        <w:pStyle w:val="a3"/>
        <w:ind w:left="420" w:firstLine="0"/>
        <w:rPr>
          <w:rFonts w:ascii="宋体" w:hint="eastAsia"/>
        </w:rPr>
      </w:pPr>
    </w:p>
    <w:p w14:paraId="652B346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select</w:t>
      </w:r>
      <w:r>
        <w:rPr>
          <w:rFonts w:ascii="宋体"/>
        </w:rPr>
        <w:t xml:space="preserve"> </w:t>
      </w:r>
      <w:proofErr w:type="spellStart"/>
      <w:r>
        <w:rPr>
          <w:rFonts w:ascii="宋体" w:hint="eastAsia"/>
        </w:rPr>
        <w:t>sname</w:t>
      </w:r>
      <w:proofErr w:type="spellEnd"/>
    </w:p>
    <w:p w14:paraId="4587529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where</w:t>
      </w:r>
      <w:r>
        <w:rPr>
          <w:rFonts w:ascii="宋体"/>
        </w:rPr>
        <w:t xml:space="preserve">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/>
        </w:rPr>
        <w:t xml:space="preserve"> </w:t>
      </w:r>
      <w:r>
        <w:rPr>
          <w:rFonts w:ascii="宋体" w:hint="eastAsia"/>
        </w:rPr>
        <w:t>in</w:t>
      </w:r>
      <w:r>
        <w:rPr>
          <w:rFonts w:ascii="宋体"/>
        </w:rPr>
        <w:t xml:space="preserve"> （</w:t>
      </w: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/>
        </w:rPr>
        <w:t xml:space="preserve"> </w:t>
      </w:r>
      <w:r>
        <w:rPr>
          <w:rFonts w:ascii="宋体" w:hint="eastAsia"/>
        </w:rPr>
        <w:t>from</w:t>
      </w:r>
      <w:r>
        <w:rPr>
          <w:rFonts w:ascii="宋体"/>
        </w:rPr>
        <w:t xml:space="preserve"> </w:t>
      </w:r>
      <w:r>
        <w:rPr>
          <w:rFonts w:ascii="宋体" w:hint="eastAsia"/>
        </w:rPr>
        <w:t>student</w:t>
      </w:r>
      <w:r>
        <w:rPr>
          <w:rFonts w:ascii="宋体"/>
        </w:rPr>
        <w:t xml:space="preserve"> </w:t>
      </w:r>
    </w:p>
    <w:p w14:paraId="7378B456" w14:textId="77777777" w:rsidR="004045A9" w:rsidRDefault="004045A9" w:rsidP="004045A9">
      <w:pPr>
        <w:pStyle w:val="a3"/>
        <w:ind w:left="420" w:firstLine="1580"/>
        <w:rPr>
          <w:rFonts w:ascii="宋体"/>
        </w:rPr>
      </w:pPr>
      <w:r>
        <w:rPr>
          <w:rFonts w:ascii="宋体" w:hint="eastAsia"/>
        </w:rPr>
        <w:t>except</w:t>
      </w:r>
    </w:p>
    <w:p w14:paraId="78AB31A3" w14:textId="77777777" w:rsidR="004045A9" w:rsidRDefault="004045A9" w:rsidP="004045A9">
      <w:pPr>
        <w:pStyle w:val="a3"/>
        <w:ind w:left="420" w:firstLine="1580"/>
        <w:rPr>
          <w:rFonts w:ascii="宋体"/>
        </w:rPr>
      </w:pPr>
      <w:r>
        <w:rPr>
          <w:rFonts w:ascii="宋体" w:hint="eastAsia"/>
        </w:rPr>
        <w:t>select</w:t>
      </w:r>
      <w:r>
        <w:rPr>
          <w:rFonts w:ascii="宋体"/>
        </w:rPr>
        <w:t xml:space="preserve">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/>
        </w:rPr>
        <w:t xml:space="preserve"> </w:t>
      </w:r>
      <w:r>
        <w:rPr>
          <w:rFonts w:ascii="宋体" w:hint="eastAsia"/>
        </w:rPr>
        <w:t>from</w:t>
      </w:r>
      <w:r>
        <w:rPr>
          <w:rFonts w:ascii="宋体"/>
        </w:rPr>
        <w:t xml:space="preserve"> </w:t>
      </w:r>
      <w:r>
        <w:rPr>
          <w:rFonts w:ascii="宋体" w:hint="eastAsia"/>
        </w:rPr>
        <w:t>grade</w:t>
      </w:r>
      <w:r>
        <w:rPr>
          <w:rFonts w:ascii="宋体"/>
        </w:rPr>
        <w:t xml:space="preserve"> </w:t>
      </w:r>
      <w:r>
        <w:rPr>
          <w:rFonts w:ascii="宋体" w:hint="eastAsia"/>
        </w:rPr>
        <w:t>where</w:t>
      </w:r>
      <w:r>
        <w:rPr>
          <w:rFonts w:ascii="宋体"/>
        </w:rPr>
        <w:t xml:space="preserve">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/>
        </w:rPr>
        <w:t>＝</w:t>
      </w:r>
      <w:r>
        <w:rPr>
          <w:rFonts w:ascii="宋体"/>
        </w:rPr>
        <w:t>‘</w:t>
      </w:r>
      <w:r>
        <w:rPr>
          <w:rFonts w:ascii="宋体"/>
        </w:rPr>
        <w:t>1</w:t>
      </w:r>
      <w:r>
        <w:rPr>
          <w:rFonts w:ascii="宋体"/>
        </w:rPr>
        <w:t>’</w:t>
      </w:r>
      <w:r>
        <w:rPr>
          <w:rFonts w:ascii="宋体"/>
        </w:rPr>
        <w:t>）</w:t>
      </w:r>
    </w:p>
    <w:p w14:paraId="5A9C37B8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3612714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⑥ 找出选修了全部课程的学生姓名。</w:t>
      </w:r>
    </w:p>
    <w:p w14:paraId="7C9065B0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（提示：可找出这样的学生，没有一门课程是他不选修的。）</w:t>
      </w:r>
    </w:p>
    <w:p w14:paraId="4A9A1A48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sname</w:t>
      </w:r>
      <w:proofErr w:type="spellEnd"/>
    </w:p>
    <w:p w14:paraId="14EF140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student</w:t>
      </w:r>
    </w:p>
    <w:p w14:paraId="32E0ECA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where not exists</w:t>
      </w:r>
    </w:p>
    <w:p w14:paraId="79E453E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(select *</w:t>
      </w:r>
    </w:p>
    <w:p w14:paraId="4774BC4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from course</w:t>
      </w:r>
    </w:p>
    <w:p w14:paraId="6468FD6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not exists</w:t>
      </w:r>
    </w:p>
    <w:p w14:paraId="2ACF8A41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(select *</w:t>
      </w:r>
    </w:p>
    <w:p w14:paraId="76F7ADE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from grade</w:t>
      </w:r>
    </w:p>
    <w:p w14:paraId="16D7BCB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grade.sno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student.sno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grade.cno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course.cno</w:t>
      </w:r>
      <w:proofErr w:type="spellEnd"/>
      <w:r>
        <w:rPr>
          <w:rFonts w:ascii="宋体" w:hint="eastAsia"/>
        </w:rPr>
        <w:t>))</w:t>
      </w:r>
    </w:p>
    <w:p w14:paraId="6D7019CA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009A3BA5" w14:textId="77777777" w:rsidR="004045A9" w:rsidRDefault="004045A9" w:rsidP="004045A9">
      <w:pPr>
        <w:pStyle w:val="a3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针对以上四个表，用SQL语言完成以下各项查询：</w:t>
      </w:r>
    </w:p>
    <w:p w14:paraId="37EED3BA" w14:textId="77777777" w:rsidR="004045A9" w:rsidRDefault="004045A9" w:rsidP="004045A9">
      <w:pPr>
        <w:pStyle w:val="a3"/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查询选修了3号课程的学生学号及其成绩，并按成绩的降序排列；</w:t>
      </w:r>
    </w:p>
    <w:p w14:paraId="603D558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sno,gmark</w:t>
      </w:r>
      <w:proofErr w:type="spellEnd"/>
      <w:proofErr w:type="gramEnd"/>
    </w:p>
    <w:p w14:paraId="2C07AC0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grade</w:t>
      </w:r>
    </w:p>
    <w:p w14:paraId="3D5F9662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3</w:t>
      </w:r>
      <w:r>
        <w:rPr>
          <w:rFonts w:ascii="宋体"/>
        </w:rPr>
        <w:t>’</w:t>
      </w:r>
    </w:p>
    <w:p w14:paraId="1719018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order by </w:t>
      </w:r>
      <w:proofErr w:type="spellStart"/>
      <w:r>
        <w:rPr>
          <w:rFonts w:ascii="宋体" w:hint="eastAsia"/>
        </w:rPr>
        <w:t>gmark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desc</w:t>
      </w:r>
      <w:proofErr w:type="spellEnd"/>
    </w:p>
    <w:p w14:paraId="355C35F1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2D8E243C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4110E8CA" w14:textId="77777777" w:rsidR="004045A9" w:rsidRDefault="004045A9" w:rsidP="004045A9">
      <w:pPr>
        <w:pStyle w:val="a3"/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查询全体学生信息，要求查询结果按班级号升序排列，同一班级学生按年龄降序排列；</w:t>
      </w:r>
    </w:p>
    <w:p w14:paraId="40BF62C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select *</w:t>
      </w:r>
    </w:p>
    <w:p w14:paraId="093E2F0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student</w:t>
      </w:r>
    </w:p>
    <w:p w14:paraId="319E461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order by </w:t>
      </w:r>
      <w:proofErr w:type="spellStart"/>
      <w:proofErr w:type="gramStart"/>
      <w:r>
        <w:rPr>
          <w:rFonts w:ascii="宋体" w:hint="eastAsia"/>
        </w:rPr>
        <w:t>clno,sage</w:t>
      </w:r>
      <w:proofErr w:type="spellEnd"/>
      <w:proofErr w:type="gram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desc</w:t>
      </w:r>
      <w:proofErr w:type="spellEnd"/>
    </w:p>
    <w:p w14:paraId="1FF34BC1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53ADE076" w14:textId="77777777" w:rsidR="004045A9" w:rsidRDefault="004045A9" w:rsidP="004045A9">
      <w:pPr>
        <w:pStyle w:val="a3"/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求每个课程号及相应的选课人数；</w:t>
      </w:r>
    </w:p>
    <w:p w14:paraId="5088F54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cno,count</w:t>
      </w:r>
      <w:proofErr w:type="spellEnd"/>
      <w:r>
        <w:rPr>
          <w:rFonts w:ascii="宋体" w:hint="eastAsia"/>
        </w:rPr>
        <w:t xml:space="preserve">(distinct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) as 选课人数</w:t>
      </w:r>
    </w:p>
    <w:p w14:paraId="313723B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grade</w:t>
      </w:r>
    </w:p>
    <w:p w14:paraId="2B61619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group by </w:t>
      </w:r>
      <w:proofErr w:type="spellStart"/>
      <w:r>
        <w:rPr>
          <w:rFonts w:ascii="宋体" w:hint="eastAsia"/>
        </w:rPr>
        <w:t>cno</w:t>
      </w:r>
      <w:proofErr w:type="spellEnd"/>
    </w:p>
    <w:p w14:paraId="51EAD133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3868737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包括没被选修课程及其相应的选课人数，法一：</w:t>
      </w:r>
    </w:p>
    <w:p w14:paraId="1A2238D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cno,count</w:t>
      </w:r>
      <w:proofErr w:type="spellEnd"/>
      <w:r>
        <w:rPr>
          <w:rFonts w:ascii="宋体" w:hint="eastAsia"/>
        </w:rPr>
        <w:t xml:space="preserve">(distinct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) as 选课人数</w:t>
      </w:r>
    </w:p>
    <w:p w14:paraId="2DEBEBD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grade</w:t>
      </w:r>
    </w:p>
    <w:p w14:paraId="4EC49A5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group by </w:t>
      </w:r>
      <w:proofErr w:type="spellStart"/>
      <w:r>
        <w:rPr>
          <w:rFonts w:ascii="宋体" w:hint="eastAsia"/>
        </w:rPr>
        <w:t>cno</w:t>
      </w:r>
      <w:proofErr w:type="spellEnd"/>
    </w:p>
    <w:p w14:paraId="6761A44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union </w:t>
      </w:r>
    </w:p>
    <w:p w14:paraId="27E89CE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select cno,0</w:t>
      </w:r>
    </w:p>
    <w:p w14:paraId="21D8F51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course</w:t>
      </w:r>
    </w:p>
    <w:p w14:paraId="1B3FF1D1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 xml:space="preserve"> &lt;&gt; all</w:t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(select </w:t>
      </w:r>
      <w:proofErr w:type="spellStart"/>
      <w:r>
        <w:rPr>
          <w:rFonts w:ascii="宋体" w:hint="eastAsia"/>
        </w:rPr>
        <w:t>cno</w:t>
      </w:r>
      <w:proofErr w:type="spellEnd"/>
    </w:p>
    <w:p w14:paraId="7F2C8CB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 from grade)</w:t>
      </w:r>
    </w:p>
    <w:p w14:paraId="6B1ED4EB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18DB1B3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法二：</w:t>
      </w:r>
    </w:p>
    <w:p w14:paraId="28AF8005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course.cno,count</w:t>
      </w:r>
      <w:proofErr w:type="spellEnd"/>
      <w:r>
        <w:rPr>
          <w:rFonts w:ascii="宋体" w:hint="eastAsia"/>
        </w:rPr>
        <w:t xml:space="preserve">(distinct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) as 选课人数</w:t>
      </w:r>
    </w:p>
    <w:p w14:paraId="6FCF0965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/>
        </w:rPr>
        <w:t xml:space="preserve">from </w:t>
      </w:r>
      <w:proofErr w:type="spellStart"/>
      <w:proofErr w:type="gramStart"/>
      <w:r>
        <w:rPr>
          <w:rFonts w:ascii="宋体"/>
        </w:rPr>
        <w:t>course,grade</w:t>
      </w:r>
      <w:proofErr w:type="spellEnd"/>
      <w:proofErr w:type="gramEnd"/>
    </w:p>
    <w:p w14:paraId="74A84FC4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/>
        </w:rPr>
        <w:t xml:space="preserve">where </w:t>
      </w:r>
      <w:proofErr w:type="spellStart"/>
      <w:r>
        <w:rPr>
          <w:rFonts w:ascii="宋体"/>
        </w:rPr>
        <w:t>course.cno</w:t>
      </w:r>
      <w:proofErr w:type="spellEnd"/>
      <w:r>
        <w:rPr>
          <w:rFonts w:ascii="宋体"/>
        </w:rPr>
        <w:t>*=</w:t>
      </w:r>
      <w:proofErr w:type="spellStart"/>
      <w:r>
        <w:rPr>
          <w:rFonts w:ascii="宋体"/>
        </w:rPr>
        <w:t>grade.cno</w:t>
      </w:r>
      <w:proofErr w:type="spellEnd"/>
    </w:p>
    <w:p w14:paraId="7808F794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/>
        </w:rPr>
        <w:t xml:space="preserve">group by </w:t>
      </w:r>
      <w:proofErr w:type="spellStart"/>
      <w:r>
        <w:rPr>
          <w:rFonts w:ascii="宋体"/>
        </w:rPr>
        <w:t>course.cno</w:t>
      </w:r>
      <w:proofErr w:type="spellEnd"/>
    </w:p>
    <w:p w14:paraId="0B0EDFD5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54AD939E" w14:textId="77777777" w:rsidR="004045A9" w:rsidRDefault="004045A9" w:rsidP="004045A9">
      <w:pPr>
        <w:pStyle w:val="a3"/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查询选修了3门以上课程的学生学号。</w:t>
      </w:r>
    </w:p>
    <w:p w14:paraId="2204F8C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</w:t>
      </w:r>
    </w:p>
    <w:p w14:paraId="33C9B99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grade</w:t>
      </w:r>
    </w:p>
    <w:p w14:paraId="5CE1F65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Group by </w:t>
      </w:r>
      <w:proofErr w:type="spellStart"/>
      <w:r>
        <w:rPr>
          <w:rFonts w:ascii="宋体" w:hint="eastAsia"/>
        </w:rPr>
        <w:t>sno</w:t>
      </w:r>
      <w:proofErr w:type="spellEnd"/>
    </w:p>
    <w:p w14:paraId="63B4B761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Having count(</w:t>
      </w:r>
      <w:proofErr w:type="spellStart"/>
      <w:r>
        <w:rPr>
          <w:rFonts w:ascii="宋体" w:hint="eastAsia"/>
        </w:rPr>
        <w:t>cno</w:t>
      </w:r>
      <w:proofErr w:type="spellEnd"/>
      <w:r>
        <w:rPr>
          <w:rFonts w:ascii="宋体" w:hint="eastAsia"/>
        </w:rPr>
        <w:t>)&gt;=3</w:t>
      </w:r>
    </w:p>
    <w:p w14:paraId="26EBF887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45AA294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</w:t>
      </w:r>
    </w:p>
    <w:p w14:paraId="2BFEB1F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grade</w:t>
      </w:r>
    </w:p>
    <w:p w14:paraId="64FEC991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Group by </w:t>
      </w:r>
      <w:proofErr w:type="spellStart"/>
      <w:r>
        <w:rPr>
          <w:rFonts w:ascii="宋体" w:hint="eastAsia"/>
        </w:rPr>
        <w:t>sno</w:t>
      </w:r>
      <w:proofErr w:type="spellEnd"/>
    </w:p>
    <w:p w14:paraId="1D87A24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Having count(*)&gt;=3</w:t>
      </w:r>
      <w:r>
        <w:rPr>
          <w:rFonts w:ascii="宋体"/>
        </w:rPr>
        <w:br/>
      </w:r>
    </w:p>
    <w:p w14:paraId="77697F7E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254CEEB9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136F030E" w14:textId="77777777" w:rsidR="004045A9" w:rsidRDefault="004045A9" w:rsidP="004045A9">
      <w:pPr>
        <w:pStyle w:val="a3"/>
        <w:ind w:firstLine="0"/>
        <w:rPr>
          <w:rFonts w:ascii="宋体"/>
        </w:rPr>
      </w:pPr>
    </w:p>
    <w:p w14:paraId="24D4ED61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17A36C0C" w14:textId="77777777" w:rsidR="004045A9" w:rsidRDefault="004045A9" w:rsidP="004045A9">
      <w:pPr>
        <w:pStyle w:val="a3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针对以上四个表，用SQL语言完成以下各项操作：</w:t>
      </w:r>
    </w:p>
    <w:p w14:paraId="7374B89C" w14:textId="77777777" w:rsidR="004045A9" w:rsidRDefault="004045A9" w:rsidP="004045A9">
      <w:pPr>
        <w:pStyle w:val="a3"/>
        <w:numPr>
          <w:ilvl w:val="0"/>
          <w:numId w:val="5"/>
        </w:numPr>
        <w:rPr>
          <w:rFonts w:ascii="宋体"/>
        </w:rPr>
      </w:pPr>
      <w:r>
        <w:rPr>
          <w:rFonts w:ascii="宋体" w:hint="eastAsia"/>
        </w:rPr>
        <w:t>对每个班，求学生的平均年龄，并把结果存入数据库；</w:t>
      </w:r>
    </w:p>
    <w:p w14:paraId="5FDB37F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法一：</w:t>
      </w:r>
    </w:p>
    <w:p w14:paraId="77FF3CAC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r>
        <w:rPr>
          <w:rFonts w:ascii="宋体" w:hint="eastAsia"/>
        </w:rPr>
        <w:t>clno,avg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student.sage</w:t>
      </w:r>
      <w:proofErr w:type="spellEnd"/>
      <w:r>
        <w:rPr>
          <w:rFonts w:ascii="宋体" w:hint="eastAsia"/>
        </w:rPr>
        <w:t>) as 平均年龄</w:t>
      </w:r>
    </w:p>
    <w:p w14:paraId="15C77DE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into 班级平均年龄表</w:t>
      </w:r>
    </w:p>
    <w:p w14:paraId="2136FF9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student</w:t>
      </w:r>
    </w:p>
    <w:p w14:paraId="55F7D517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group by </w:t>
      </w:r>
      <w:proofErr w:type="spellStart"/>
      <w:r>
        <w:rPr>
          <w:rFonts w:ascii="宋体" w:hint="eastAsia"/>
        </w:rPr>
        <w:t>clno</w:t>
      </w:r>
      <w:proofErr w:type="spellEnd"/>
    </w:p>
    <w:p w14:paraId="1FB6A4A8" w14:textId="77777777" w:rsidR="004045A9" w:rsidRDefault="004045A9" w:rsidP="004045A9">
      <w:pPr>
        <w:pStyle w:val="a3"/>
        <w:ind w:left="420" w:firstLine="0"/>
        <w:rPr>
          <w:rFonts w:ascii="宋体" w:hint="eastAsia"/>
        </w:rPr>
      </w:pPr>
    </w:p>
    <w:p w14:paraId="3CD7779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法二：</w:t>
      </w:r>
    </w:p>
    <w:p w14:paraId="31134B9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create table </w:t>
      </w:r>
      <w:proofErr w:type="spellStart"/>
      <w:r>
        <w:rPr>
          <w:rFonts w:ascii="宋体" w:hint="eastAsia"/>
        </w:rPr>
        <w:t>s_avg</w:t>
      </w:r>
      <w:proofErr w:type="spellEnd"/>
    </w:p>
    <w:p w14:paraId="4C47F67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  <w:t>(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 xml:space="preserve"> </w:t>
      </w:r>
      <w:proofErr w:type="gramStart"/>
      <w:r>
        <w:rPr>
          <w:rFonts w:ascii="宋体" w:hint="eastAsia"/>
        </w:rPr>
        <w:t>char(</w:t>
      </w:r>
      <w:proofErr w:type="gramEnd"/>
      <w:r>
        <w:rPr>
          <w:rFonts w:ascii="宋体" w:hint="eastAsia"/>
        </w:rPr>
        <w:t>6) primary key,</w:t>
      </w:r>
    </w:p>
    <w:p w14:paraId="7FC6EA7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  <w:t xml:space="preserve"> </w:t>
      </w:r>
      <w:proofErr w:type="spellStart"/>
      <w:r>
        <w:rPr>
          <w:rFonts w:ascii="宋体" w:hint="eastAsia"/>
        </w:rPr>
        <w:t>avg_age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int</w:t>
      </w:r>
      <w:proofErr w:type="spellEnd"/>
      <w:r>
        <w:rPr>
          <w:rFonts w:ascii="宋体" w:hint="eastAsia"/>
        </w:rPr>
        <w:t>)</w:t>
      </w:r>
    </w:p>
    <w:p w14:paraId="0D1D38F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go</w:t>
      </w:r>
    </w:p>
    <w:p w14:paraId="351F008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insert into </w:t>
      </w:r>
      <w:proofErr w:type="spellStart"/>
      <w:r>
        <w:rPr>
          <w:rFonts w:ascii="宋体" w:hint="eastAsia"/>
        </w:rPr>
        <w:t>s_avg</w:t>
      </w:r>
      <w:proofErr w:type="spellEnd"/>
    </w:p>
    <w:p w14:paraId="0163CF47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select </w:t>
      </w:r>
      <w:proofErr w:type="spellStart"/>
      <w:proofErr w:type="gramStart"/>
      <w:r>
        <w:rPr>
          <w:rFonts w:ascii="宋体" w:hint="eastAsia"/>
        </w:rPr>
        <w:t>clno,avg</w:t>
      </w:r>
      <w:proofErr w:type="spellEnd"/>
      <w:proofErr w:type="gramEnd"/>
      <w:r>
        <w:rPr>
          <w:rFonts w:ascii="宋体" w:hint="eastAsia"/>
        </w:rPr>
        <w:t>(sage)</w:t>
      </w:r>
    </w:p>
    <w:p w14:paraId="6D138BE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from student</w:t>
      </w:r>
    </w:p>
    <w:p w14:paraId="21EB87E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group by </w:t>
      </w:r>
      <w:proofErr w:type="spellStart"/>
      <w:r>
        <w:rPr>
          <w:rFonts w:ascii="宋体" w:hint="eastAsia"/>
        </w:rPr>
        <w:t>clno</w:t>
      </w:r>
      <w:proofErr w:type="spellEnd"/>
    </w:p>
    <w:p w14:paraId="63C9332E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38BD677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法三：</w:t>
      </w:r>
    </w:p>
    <w:p w14:paraId="5538294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create view </w:t>
      </w:r>
      <w:proofErr w:type="spellStart"/>
      <w:r>
        <w:rPr>
          <w:rFonts w:ascii="宋体" w:hint="eastAsia"/>
        </w:rPr>
        <w:t>s_avg_age</w:t>
      </w:r>
      <w:proofErr w:type="spellEnd"/>
    </w:p>
    <w:p w14:paraId="6695A20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as</w:t>
      </w:r>
    </w:p>
    <w:p w14:paraId="1576AB3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  <w:t xml:space="preserve">select </w:t>
      </w:r>
      <w:proofErr w:type="spellStart"/>
      <w:proofErr w:type="gramStart"/>
      <w:r>
        <w:rPr>
          <w:rFonts w:ascii="宋体" w:hint="eastAsia"/>
        </w:rPr>
        <w:t>clno,avg</w:t>
      </w:r>
      <w:proofErr w:type="spellEnd"/>
      <w:proofErr w:type="gramEnd"/>
      <w:r>
        <w:rPr>
          <w:rFonts w:ascii="宋体" w:hint="eastAsia"/>
        </w:rPr>
        <w:t xml:space="preserve">(sage) as </w:t>
      </w:r>
      <w:proofErr w:type="spellStart"/>
      <w:r>
        <w:rPr>
          <w:rFonts w:ascii="宋体" w:hint="eastAsia"/>
        </w:rPr>
        <w:t>avg_age</w:t>
      </w:r>
      <w:proofErr w:type="spellEnd"/>
    </w:p>
    <w:p w14:paraId="0492EBF8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  <w:t>from student</w:t>
      </w:r>
    </w:p>
    <w:p w14:paraId="1373492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  <w:t xml:space="preserve">group by </w:t>
      </w:r>
      <w:proofErr w:type="spellStart"/>
      <w:r>
        <w:rPr>
          <w:rFonts w:ascii="宋体" w:hint="eastAsia"/>
        </w:rPr>
        <w:t>clno</w:t>
      </w:r>
      <w:proofErr w:type="spellEnd"/>
    </w:p>
    <w:p w14:paraId="48CA68FC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182A6324" w14:textId="77777777" w:rsidR="004045A9" w:rsidRDefault="004045A9" w:rsidP="004045A9">
      <w:pPr>
        <w:pStyle w:val="a3"/>
        <w:numPr>
          <w:ilvl w:val="0"/>
          <w:numId w:val="5"/>
        </w:numPr>
        <w:rPr>
          <w:rFonts w:ascii="宋体"/>
        </w:rPr>
      </w:pPr>
      <w:r>
        <w:rPr>
          <w:rFonts w:ascii="宋体" w:hint="eastAsia"/>
        </w:rPr>
        <w:t>将01311班的全体学生的成绩置零；</w:t>
      </w:r>
    </w:p>
    <w:p w14:paraId="2D2A1C8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update grade</w:t>
      </w:r>
    </w:p>
    <w:p w14:paraId="4394D5E2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set </w:t>
      </w:r>
      <w:proofErr w:type="spellStart"/>
      <w:r>
        <w:rPr>
          <w:rFonts w:ascii="宋体" w:hint="eastAsia"/>
        </w:rPr>
        <w:t>gmark</w:t>
      </w:r>
      <w:proofErr w:type="spellEnd"/>
      <w:r>
        <w:rPr>
          <w:rFonts w:ascii="宋体" w:hint="eastAsia"/>
        </w:rPr>
        <w:t>=0</w:t>
      </w:r>
    </w:p>
    <w:p w14:paraId="3FDE287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in (select </w:t>
      </w:r>
      <w:proofErr w:type="spellStart"/>
      <w:r>
        <w:rPr>
          <w:rFonts w:ascii="宋体" w:hint="eastAsia"/>
        </w:rPr>
        <w:t>sno</w:t>
      </w:r>
      <w:proofErr w:type="spellEnd"/>
    </w:p>
    <w:p w14:paraId="48C2AC7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from student</w:t>
      </w:r>
    </w:p>
    <w:p w14:paraId="6F5EAE7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where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01311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1E57DA48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2B5DC7E9" w14:textId="77777777" w:rsidR="004045A9" w:rsidRDefault="004045A9" w:rsidP="004045A9">
      <w:pPr>
        <w:pStyle w:val="a3"/>
        <w:numPr>
          <w:ilvl w:val="0"/>
          <w:numId w:val="5"/>
        </w:numPr>
        <w:rPr>
          <w:rFonts w:ascii="宋体"/>
        </w:rPr>
      </w:pPr>
      <w:r>
        <w:rPr>
          <w:rFonts w:ascii="宋体" w:hint="eastAsia"/>
        </w:rPr>
        <w:t>删除2001级计算机软件的全体学生的选课记录；</w:t>
      </w:r>
    </w:p>
    <w:p w14:paraId="47CB019F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错解：</w:t>
      </w:r>
    </w:p>
    <w:p w14:paraId="520A11A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delete grade</w:t>
      </w:r>
    </w:p>
    <w:p w14:paraId="6753BB75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from </w:t>
      </w:r>
      <w:proofErr w:type="spellStart"/>
      <w:proofErr w:type="gramStart"/>
      <w:r>
        <w:rPr>
          <w:rFonts w:ascii="宋体" w:hint="eastAsia"/>
        </w:rPr>
        <w:t>grade,student</w:t>
      </w:r>
      <w:proofErr w:type="gramEnd"/>
      <w:r>
        <w:rPr>
          <w:rFonts w:ascii="宋体" w:hint="eastAsia"/>
        </w:rPr>
        <w:t>,class</w:t>
      </w:r>
      <w:proofErr w:type="spellEnd"/>
    </w:p>
    <w:p w14:paraId="124B7383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grade.sno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student.sno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student.clno</w:t>
      </w:r>
      <w:proofErr w:type="spellEnd"/>
      <w:r>
        <w:rPr>
          <w:rFonts w:ascii="宋体" w:hint="eastAsia"/>
        </w:rPr>
        <w:t>=</w:t>
      </w:r>
      <w:proofErr w:type="spellStart"/>
      <w:r>
        <w:rPr>
          <w:rFonts w:ascii="宋体" w:hint="eastAsia"/>
        </w:rPr>
        <w:t>class.clno</w:t>
      </w:r>
      <w:proofErr w:type="spellEnd"/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speciality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计算机软件</w:t>
      </w:r>
      <w:r>
        <w:rPr>
          <w:rFonts w:ascii="宋体"/>
        </w:rPr>
        <w:t>’</w:t>
      </w:r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inyear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2001</w:t>
      </w:r>
      <w:r>
        <w:rPr>
          <w:rFonts w:ascii="宋体"/>
        </w:rPr>
        <w:t>’</w:t>
      </w:r>
    </w:p>
    <w:p w14:paraId="739B33AA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241A011D" w14:textId="77777777" w:rsidR="004045A9" w:rsidRDefault="004045A9" w:rsidP="004045A9">
      <w:pPr>
        <w:pStyle w:val="a3"/>
        <w:ind w:left="420" w:firstLine="0"/>
        <w:rPr>
          <w:rFonts w:ascii="宋体" w:hint="eastAsia"/>
        </w:rPr>
      </w:pPr>
    </w:p>
    <w:p w14:paraId="14A96EDC" w14:textId="77777777" w:rsidR="004045A9" w:rsidRDefault="004045A9" w:rsidP="004045A9">
      <w:pPr>
        <w:pStyle w:val="a3"/>
        <w:ind w:left="420" w:firstLine="0"/>
        <w:rPr>
          <w:rFonts w:ascii="宋体" w:hint="eastAsia"/>
        </w:rPr>
      </w:pPr>
    </w:p>
    <w:p w14:paraId="430E9FA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正解：</w:t>
      </w:r>
    </w:p>
    <w:p w14:paraId="23107AB4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delete from grade </w:t>
      </w:r>
    </w:p>
    <w:p w14:paraId="4A401079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 xml:space="preserve"> in </w:t>
      </w:r>
    </w:p>
    <w:p w14:paraId="16C4DDEE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ab/>
        <w:t>from student</w:t>
      </w:r>
    </w:p>
    <w:p w14:paraId="1982C37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 xml:space="preserve"> in </w:t>
      </w:r>
    </w:p>
    <w:p w14:paraId="48924596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(select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 xml:space="preserve"> </w:t>
      </w:r>
      <w:r>
        <w:rPr>
          <w:rFonts w:ascii="宋体" w:hint="eastAsia"/>
        </w:rPr>
        <w:t>from class</w:t>
      </w:r>
    </w:p>
    <w:p w14:paraId="2E8467A8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where </w:t>
      </w:r>
      <w:proofErr w:type="spellStart"/>
      <w:r>
        <w:rPr>
          <w:rFonts w:ascii="宋体" w:hint="eastAsia"/>
        </w:rPr>
        <w:t>inyear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2001</w:t>
      </w:r>
      <w:r>
        <w:rPr>
          <w:rFonts w:ascii="宋体"/>
        </w:rPr>
        <w:t>’</w:t>
      </w:r>
      <w:r>
        <w:rPr>
          <w:rFonts w:ascii="宋体" w:hint="eastAsia"/>
        </w:rPr>
        <w:t xml:space="preserve"> and </w:t>
      </w:r>
      <w:proofErr w:type="spellStart"/>
      <w:r>
        <w:rPr>
          <w:rFonts w:ascii="宋体" w:hint="eastAsia"/>
        </w:rPr>
        <w:t>speciality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计算机软件</w:t>
      </w:r>
      <w:r>
        <w:rPr>
          <w:rFonts w:ascii="宋体"/>
        </w:rPr>
        <w:t>’</w:t>
      </w:r>
      <w:r>
        <w:rPr>
          <w:rFonts w:ascii="宋体" w:hint="eastAsia"/>
        </w:rPr>
        <w:t>))</w:t>
      </w:r>
    </w:p>
    <w:p w14:paraId="28895B8B" w14:textId="77777777" w:rsidR="004045A9" w:rsidRDefault="004045A9" w:rsidP="004045A9">
      <w:pPr>
        <w:pStyle w:val="a3"/>
        <w:ind w:left="420" w:firstLine="0"/>
        <w:rPr>
          <w:rFonts w:ascii="宋体"/>
        </w:rPr>
      </w:pPr>
    </w:p>
    <w:p w14:paraId="3889B039" w14:textId="77777777" w:rsidR="004045A9" w:rsidRDefault="004045A9" w:rsidP="004045A9">
      <w:pPr>
        <w:pStyle w:val="a3"/>
        <w:numPr>
          <w:ilvl w:val="0"/>
          <w:numId w:val="5"/>
        </w:numPr>
        <w:rPr>
          <w:rFonts w:ascii="宋体"/>
        </w:rPr>
      </w:pPr>
      <w:r>
        <w:rPr>
          <w:rFonts w:ascii="宋体" w:hint="eastAsia"/>
        </w:rPr>
        <w:t>学生李勇已退学，从数据库中删除有关他的记录。]</w:t>
      </w:r>
    </w:p>
    <w:p w14:paraId="153A548D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>delete from grade</w:t>
      </w:r>
    </w:p>
    <w:p w14:paraId="79CA5087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>=</w:t>
      </w:r>
    </w:p>
    <w:p w14:paraId="61804ACB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r>
        <w:rPr>
          <w:rFonts w:ascii="宋体" w:hint="eastAsia"/>
        </w:rPr>
        <w:t>sno</w:t>
      </w:r>
      <w:proofErr w:type="spellEnd"/>
      <w:r>
        <w:rPr>
          <w:rFonts w:ascii="宋体" w:hint="eastAsia"/>
        </w:rPr>
        <w:tab/>
        <w:t>from student</w:t>
      </w:r>
    </w:p>
    <w:p w14:paraId="11C2426A" w14:textId="77777777" w:rsidR="004045A9" w:rsidRDefault="004045A9" w:rsidP="004045A9">
      <w:pPr>
        <w:pStyle w:val="a3"/>
        <w:ind w:left="420" w:firstLine="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647A88DD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go</w:t>
      </w:r>
    </w:p>
    <w:p w14:paraId="4BE17481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update class</w:t>
      </w:r>
    </w:p>
    <w:p w14:paraId="233F5A1F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set number=number-1</w:t>
      </w:r>
    </w:p>
    <w:p w14:paraId="50712842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>=</w:t>
      </w:r>
    </w:p>
    <w:p w14:paraId="20225361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proofErr w:type="gramStart"/>
      <w:r>
        <w:rPr>
          <w:rFonts w:ascii="宋体" w:hint="eastAsia"/>
        </w:rPr>
        <w:t>clno</w:t>
      </w:r>
      <w:proofErr w:type="spellEnd"/>
      <w:r>
        <w:rPr>
          <w:rFonts w:ascii="宋体"/>
        </w:rPr>
        <w:t xml:space="preserve"> </w:t>
      </w:r>
      <w:r>
        <w:rPr>
          <w:rFonts w:ascii="宋体" w:hint="eastAsia"/>
        </w:rPr>
        <w:t xml:space="preserve"> from</w:t>
      </w:r>
      <w:proofErr w:type="gramEnd"/>
      <w:r>
        <w:rPr>
          <w:rFonts w:ascii="宋体" w:hint="eastAsia"/>
        </w:rPr>
        <w:t xml:space="preserve"> student</w:t>
      </w:r>
    </w:p>
    <w:p w14:paraId="5FE57D30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02008930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go</w:t>
      </w:r>
    </w:p>
    <w:p w14:paraId="699B9561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update class</w:t>
      </w:r>
    </w:p>
    <w:p w14:paraId="10BEAB1F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set monitor=null</w:t>
      </w:r>
    </w:p>
    <w:p w14:paraId="7DB7788F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clno</w:t>
      </w:r>
      <w:proofErr w:type="spellEnd"/>
      <w:r>
        <w:rPr>
          <w:rFonts w:ascii="宋体" w:hint="eastAsia"/>
        </w:rPr>
        <w:t>=</w:t>
      </w:r>
      <w:r>
        <w:rPr>
          <w:rFonts w:ascii="宋体" w:hint="eastAsia"/>
        </w:rPr>
        <w:tab/>
      </w:r>
    </w:p>
    <w:p w14:paraId="0298FDEA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(select </w:t>
      </w:r>
      <w:proofErr w:type="spellStart"/>
      <w:proofErr w:type="gramStart"/>
      <w:r>
        <w:rPr>
          <w:rFonts w:ascii="宋体" w:hint="eastAsia"/>
        </w:rPr>
        <w:t>clno</w:t>
      </w:r>
      <w:proofErr w:type="spellEnd"/>
      <w:r>
        <w:rPr>
          <w:rFonts w:ascii="宋体"/>
        </w:rPr>
        <w:t xml:space="preserve"> </w:t>
      </w:r>
      <w:r>
        <w:rPr>
          <w:rFonts w:ascii="宋体" w:hint="eastAsia"/>
        </w:rPr>
        <w:t xml:space="preserve"> from</w:t>
      </w:r>
      <w:proofErr w:type="gramEnd"/>
      <w:r>
        <w:rPr>
          <w:rFonts w:ascii="宋体" w:hint="eastAsia"/>
        </w:rPr>
        <w:t xml:space="preserve"> student</w:t>
      </w:r>
    </w:p>
    <w:p w14:paraId="4251A624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  <w:r>
        <w:rPr>
          <w:rFonts w:ascii="宋体" w:hint="eastAsia"/>
        </w:rPr>
        <w:t>)</w:t>
      </w:r>
    </w:p>
    <w:p w14:paraId="515F8C65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go</w:t>
      </w:r>
    </w:p>
    <w:p w14:paraId="5999DCF3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>delete from student</w:t>
      </w:r>
    </w:p>
    <w:p w14:paraId="7EBE4372" w14:textId="77777777" w:rsidR="004045A9" w:rsidRDefault="004045A9" w:rsidP="004045A9">
      <w:pPr>
        <w:pStyle w:val="a3"/>
        <w:rPr>
          <w:rFonts w:ascii="宋体"/>
        </w:rPr>
      </w:pPr>
      <w:r>
        <w:rPr>
          <w:rFonts w:ascii="宋体" w:hint="eastAsia"/>
        </w:rPr>
        <w:t xml:space="preserve">where </w:t>
      </w:r>
      <w:proofErr w:type="spellStart"/>
      <w:r>
        <w:rPr>
          <w:rFonts w:ascii="宋体" w:hint="eastAsia"/>
        </w:rPr>
        <w:t>sname</w:t>
      </w:r>
      <w:proofErr w:type="spellEnd"/>
      <w:r>
        <w:rPr>
          <w:rFonts w:ascii="宋体" w:hint="eastAsia"/>
        </w:rPr>
        <w:t>=</w:t>
      </w:r>
      <w:r>
        <w:rPr>
          <w:rFonts w:ascii="宋体"/>
        </w:rPr>
        <w:t>’</w:t>
      </w:r>
      <w:r>
        <w:rPr>
          <w:rFonts w:ascii="宋体" w:hint="eastAsia"/>
        </w:rPr>
        <w:t>李勇</w:t>
      </w:r>
      <w:r>
        <w:rPr>
          <w:rFonts w:ascii="宋体"/>
        </w:rPr>
        <w:t>’</w:t>
      </w:r>
    </w:p>
    <w:p w14:paraId="642E5F34" w14:textId="77777777" w:rsidR="003C6969" w:rsidRDefault="003C6969"/>
    <w:p w14:paraId="62073238" w14:textId="77777777" w:rsidR="004045A9" w:rsidRDefault="004045A9">
      <w:r>
        <w:rPr>
          <w:rFonts w:hint="eastAsia"/>
        </w:rPr>
        <w:t>思考题</w:t>
      </w:r>
      <w:r>
        <w:t>：</w:t>
      </w:r>
    </w:p>
    <w:p w14:paraId="491E7080" w14:textId="77777777" w:rsidR="004045A9" w:rsidRDefault="004045A9" w:rsidP="004045A9">
      <w:pPr>
        <w:rPr>
          <w:rFonts w:hint="eastAsia"/>
        </w:rPr>
      </w:pPr>
      <w:r>
        <w:rPr>
          <w:rFonts w:hint="eastAsia"/>
        </w:rPr>
        <w:t>1.  SQL</w:t>
      </w:r>
      <w:r>
        <w:rPr>
          <w:rFonts w:hint="eastAsia"/>
        </w:rPr>
        <w:t>语句是否正确？如不正确，请写出正确的语句表达式。</w:t>
      </w:r>
    </w:p>
    <w:p w14:paraId="2FCEB664" w14:textId="77777777" w:rsidR="004045A9" w:rsidRDefault="004045A9" w:rsidP="004045A9">
      <w:pPr>
        <w:ind w:left="420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emo,basepay</w:t>
      </w:r>
      <w:proofErr w:type="gramEnd"/>
      <w:r>
        <w:rPr>
          <w:rFonts w:hint="eastAsia"/>
        </w:rPr>
        <w:t>,service</w:t>
      </w:r>
      <w:proofErr w:type="spellEnd"/>
    </w:p>
    <w:p w14:paraId="2837F6A4" w14:textId="77777777" w:rsidR="004045A9" w:rsidRDefault="004045A9" w:rsidP="004045A9">
      <w:pPr>
        <w:ind w:left="420"/>
        <w:rPr>
          <w:rFonts w:hint="eastAsia"/>
        </w:rPr>
      </w:pPr>
      <w:r>
        <w:rPr>
          <w:rFonts w:hint="eastAsia"/>
        </w:rPr>
        <w:t>FROM salary</w:t>
      </w:r>
    </w:p>
    <w:p w14:paraId="05FDC307" w14:textId="77777777" w:rsidR="004045A9" w:rsidRDefault="004045A9" w:rsidP="004045A9">
      <w:pPr>
        <w:ind w:left="420"/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basepay</w:t>
      </w:r>
      <w:proofErr w:type="spellEnd"/>
      <w:r>
        <w:rPr>
          <w:rFonts w:hint="eastAsia"/>
        </w:rPr>
        <w:t>&lt;AVG(</w:t>
      </w:r>
      <w:proofErr w:type="spellStart"/>
      <w:r>
        <w:rPr>
          <w:rFonts w:hint="eastAsia"/>
        </w:rPr>
        <w:t>basepay</w:t>
      </w:r>
      <w:proofErr w:type="spellEnd"/>
      <w:r>
        <w:rPr>
          <w:rFonts w:hint="eastAsia"/>
        </w:rPr>
        <w:t>)</w:t>
      </w:r>
    </w:p>
    <w:p w14:paraId="732FA806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错误，</w:t>
      </w:r>
      <w:r>
        <w:rPr>
          <w:rFonts w:hint="eastAsia"/>
          <w:b/>
          <w:color w:val="0000FF"/>
        </w:rPr>
        <w:t>WHERE</w:t>
      </w:r>
      <w:r>
        <w:rPr>
          <w:rFonts w:hint="eastAsia"/>
          <w:b/>
          <w:color w:val="0000FF"/>
        </w:rPr>
        <w:t>子句中不能使用聚合函数。</w:t>
      </w:r>
    </w:p>
    <w:p w14:paraId="064DEF23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ab/>
      </w:r>
      <w:r>
        <w:rPr>
          <w:rFonts w:hint="eastAsia"/>
          <w:b/>
          <w:color w:val="0000FF"/>
        </w:rPr>
        <w:t>正确解为：</w:t>
      </w:r>
    </w:p>
    <w:p w14:paraId="76DBB60D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ab/>
        <w:t xml:space="preserve">SELECT </w:t>
      </w:r>
      <w:proofErr w:type="spellStart"/>
      <w:proofErr w:type="gramStart"/>
      <w:r>
        <w:rPr>
          <w:rFonts w:hint="eastAsia"/>
          <w:b/>
          <w:color w:val="0000FF"/>
        </w:rPr>
        <w:t>emo,basepay</w:t>
      </w:r>
      <w:proofErr w:type="gramEnd"/>
      <w:r>
        <w:rPr>
          <w:rFonts w:hint="eastAsia"/>
          <w:b/>
          <w:color w:val="0000FF"/>
        </w:rPr>
        <w:t>,service</w:t>
      </w:r>
      <w:proofErr w:type="spellEnd"/>
    </w:p>
    <w:p w14:paraId="65E41498" w14:textId="77777777" w:rsidR="004045A9" w:rsidRDefault="004045A9" w:rsidP="004045A9">
      <w:pPr>
        <w:ind w:firstLineChars="398" w:firstLine="955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FROM salary</w:t>
      </w:r>
    </w:p>
    <w:p w14:paraId="79F6FF6E" w14:textId="77777777" w:rsidR="004045A9" w:rsidRDefault="004045A9" w:rsidP="004045A9">
      <w:pPr>
        <w:ind w:firstLineChars="398" w:firstLine="955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 xml:space="preserve">WHERE </w:t>
      </w:r>
      <w:proofErr w:type="spellStart"/>
      <w:r>
        <w:rPr>
          <w:rFonts w:hint="eastAsia"/>
          <w:b/>
          <w:color w:val="0000FF"/>
        </w:rPr>
        <w:t>basepay</w:t>
      </w:r>
      <w:proofErr w:type="spellEnd"/>
      <w:r>
        <w:rPr>
          <w:rFonts w:hint="eastAsia"/>
          <w:b/>
          <w:color w:val="0000FF"/>
        </w:rPr>
        <w:t>&lt;</w:t>
      </w:r>
    </w:p>
    <w:p w14:paraId="13B2149A" w14:textId="77777777" w:rsidR="004045A9" w:rsidRDefault="004045A9" w:rsidP="004045A9">
      <w:pPr>
        <w:ind w:firstLineChars="1090" w:firstLine="2616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SELECT AVG(</w:t>
      </w:r>
      <w:proofErr w:type="spellStart"/>
      <w:r>
        <w:rPr>
          <w:rFonts w:hint="eastAsia"/>
          <w:b/>
          <w:color w:val="0000FF"/>
        </w:rPr>
        <w:t>basepay</w:t>
      </w:r>
      <w:proofErr w:type="spellEnd"/>
      <w:r>
        <w:rPr>
          <w:rFonts w:hint="eastAsia"/>
          <w:b/>
          <w:color w:val="0000FF"/>
        </w:rPr>
        <w:t>)</w:t>
      </w:r>
    </w:p>
    <w:p w14:paraId="31CD1251" w14:textId="77777777" w:rsidR="004045A9" w:rsidRDefault="004045A9" w:rsidP="004045A9">
      <w:pPr>
        <w:ind w:firstLineChars="1189" w:firstLine="2854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FROM salary)</w:t>
      </w:r>
    </w:p>
    <w:p w14:paraId="23447403" w14:textId="77777777" w:rsidR="004045A9" w:rsidRDefault="004045A9" w:rsidP="004045A9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</w:p>
    <w:bookmarkEnd w:id="0"/>
    <w:p w14:paraId="14234E9D" w14:textId="77777777" w:rsidR="004045A9" w:rsidRDefault="004045A9" w:rsidP="004045A9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什么情况下需要使用关系的别名？别名的作用范围是什么？</w:t>
      </w:r>
    </w:p>
    <w:p w14:paraId="298BA75E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为名称较长的表分配别名，以使编码较长的查询更易进行。</w:t>
      </w:r>
    </w:p>
    <w:p w14:paraId="6DA07BD1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在查询中一旦分配了别名，就一定要在该查询中一直使用该别名。查询中一定不要将表的全名和其别名混合使用。</w:t>
      </w:r>
    </w:p>
    <w:p w14:paraId="40BAE362" w14:textId="77777777" w:rsidR="004045A9" w:rsidRDefault="004045A9" w:rsidP="004045A9">
      <w:pPr>
        <w:widowControl/>
        <w:ind w:firstLine="420"/>
        <w:jc w:val="left"/>
        <w:rPr>
          <w:rFonts w:ascii="宋体" w:hAnsi="宋体"/>
          <w:b/>
          <w:vanish/>
          <w:color w:val="0000FF"/>
          <w:kern w:val="0"/>
        </w:rPr>
      </w:pPr>
      <w:r>
        <w:rPr>
          <w:rFonts w:hint="eastAsia"/>
          <w:b/>
          <w:color w:val="0000FF"/>
          <w:szCs w:val="32"/>
        </w:rPr>
        <w:t>在做自连接查询中，必须为表指定两个别名，使之在逻辑上成为两张表。</w:t>
      </w:r>
    </w:p>
    <w:p w14:paraId="5CB1F427" w14:textId="77777777" w:rsidR="004045A9" w:rsidRDefault="004045A9" w:rsidP="004045A9">
      <w:pPr>
        <w:rPr>
          <w:rFonts w:hint="eastAsia"/>
          <w:b/>
          <w:color w:val="0000FF"/>
        </w:rPr>
      </w:pPr>
    </w:p>
    <w:p w14:paraId="31F055EF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GROUP BY</w:t>
      </w:r>
      <w:r>
        <w:rPr>
          <w:rFonts w:hint="eastAsia"/>
          <w:b/>
          <w:color w:val="0000FF"/>
        </w:rPr>
        <w:t>子句中不要使用列别名，但可以使用表别名。</w:t>
      </w:r>
    </w:p>
    <w:p w14:paraId="6C1D7C86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也可以使用添加列的别名，以替换在结果中使用的默认列标题。使用的格式为：</w:t>
      </w:r>
      <w:proofErr w:type="spellStart"/>
      <w:r>
        <w:rPr>
          <w:rFonts w:hint="eastAsia"/>
          <w:b/>
          <w:color w:val="0000FF"/>
        </w:rPr>
        <w:t>cloumn</w:t>
      </w:r>
      <w:proofErr w:type="spellEnd"/>
      <w:r>
        <w:rPr>
          <w:rFonts w:hint="eastAsia"/>
          <w:b/>
          <w:color w:val="0000FF"/>
        </w:rPr>
        <w:t xml:space="preserve"> as </w:t>
      </w:r>
      <w:r>
        <w:rPr>
          <w:b/>
          <w:color w:val="0000FF"/>
        </w:rPr>
        <w:t>“</w:t>
      </w:r>
      <w:r>
        <w:rPr>
          <w:rFonts w:hint="eastAsia"/>
          <w:b/>
          <w:color w:val="0000FF"/>
        </w:rPr>
        <w:t>alias</w:t>
      </w:r>
      <w:r>
        <w:rPr>
          <w:b/>
          <w:color w:val="0000FF"/>
        </w:rPr>
        <w:t>”</w:t>
      </w:r>
      <w:r>
        <w:rPr>
          <w:rFonts w:hint="eastAsia"/>
          <w:b/>
          <w:color w:val="0000FF"/>
        </w:rPr>
        <w:t>或</w:t>
      </w:r>
      <w:r>
        <w:rPr>
          <w:rFonts w:hint="eastAsia"/>
          <w:b/>
          <w:color w:val="0000FF"/>
        </w:rPr>
        <w:t>column alias</w:t>
      </w:r>
      <w:r>
        <w:rPr>
          <w:rFonts w:hint="eastAsia"/>
          <w:b/>
          <w:color w:val="0000FF"/>
        </w:rPr>
        <w:t>。当标题过分模糊或者冗长以至于很难理解时，这样的方法就显得特别有用。</w:t>
      </w:r>
    </w:p>
    <w:p w14:paraId="423F248E" w14:textId="77777777" w:rsidR="004045A9" w:rsidRDefault="004045A9" w:rsidP="004045A9">
      <w:pPr>
        <w:rPr>
          <w:rFonts w:hint="eastAsia"/>
        </w:rPr>
      </w:pPr>
    </w:p>
    <w:p w14:paraId="0B6A2971" w14:textId="77777777" w:rsidR="004045A9" w:rsidRDefault="004045A9" w:rsidP="004045A9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使用存在量词</w:t>
      </w:r>
      <w:r>
        <w:rPr>
          <w:rFonts w:hint="eastAsia"/>
        </w:rPr>
        <w:t>[NOT] EXISTS</w:t>
      </w:r>
      <w:r>
        <w:rPr>
          <w:rFonts w:hint="eastAsia"/>
        </w:rPr>
        <w:t>的嵌套查询时，何时外层查询的</w:t>
      </w:r>
      <w:r>
        <w:rPr>
          <w:rFonts w:hint="eastAsia"/>
        </w:rPr>
        <w:t>WHERE</w:t>
      </w:r>
      <w:r>
        <w:rPr>
          <w:rFonts w:hint="eastAsia"/>
        </w:rPr>
        <w:t>条件为真，何时为假。</w:t>
      </w:r>
    </w:p>
    <w:p w14:paraId="02C47CF7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子查询并不返回数据，而是进行布尔检验，看该数据是否存在。</w:t>
      </w:r>
    </w:p>
    <w:p w14:paraId="46FAC9F3" w14:textId="77777777" w:rsidR="004045A9" w:rsidRDefault="004045A9" w:rsidP="004045A9">
      <w:pPr>
        <w:rPr>
          <w:rFonts w:hint="eastAsia"/>
        </w:rPr>
      </w:pPr>
    </w:p>
    <w:p w14:paraId="1E224E4B" w14:textId="77777777" w:rsidR="004045A9" w:rsidRDefault="004045A9" w:rsidP="004045A9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UNION</w:t>
      </w:r>
      <w:r>
        <w:rPr>
          <w:rFonts w:hint="eastAsia"/>
        </w:rPr>
        <w:t>或</w:t>
      </w:r>
      <w:r>
        <w:rPr>
          <w:rFonts w:hint="eastAsia"/>
        </w:rPr>
        <w:t>UNION ALL</w:t>
      </w:r>
      <w:r>
        <w:rPr>
          <w:rFonts w:hint="eastAsia"/>
        </w:rPr>
        <w:t>将两个</w:t>
      </w:r>
      <w:r>
        <w:rPr>
          <w:rFonts w:hint="eastAsia"/>
        </w:rPr>
        <w:t>SELECT</w:t>
      </w:r>
      <w:r>
        <w:rPr>
          <w:rFonts w:hint="eastAsia"/>
        </w:rPr>
        <w:t>命令结合为一个时，结果有何不同。</w:t>
      </w:r>
    </w:p>
    <w:p w14:paraId="252243A7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在合并结果集时，默认将从最后的结果集中删除重复的行，除非使用</w:t>
      </w:r>
      <w:r>
        <w:rPr>
          <w:b/>
          <w:color w:val="0000FF"/>
        </w:rPr>
        <w:t>ALL</w:t>
      </w:r>
      <w:r>
        <w:rPr>
          <w:rFonts w:hint="eastAsia"/>
          <w:b/>
          <w:color w:val="0000FF"/>
        </w:rPr>
        <w:t>关键字</w:t>
      </w:r>
    </w:p>
    <w:p w14:paraId="2E8A1E2F" w14:textId="77777777" w:rsidR="004045A9" w:rsidRDefault="004045A9" w:rsidP="004045A9">
      <w:pPr>
        <w:rPr>
          <w:rFonts w:hint="eastAsia"/>
        </w:rPr>
      </w:pPr>
    </w:p>
    <w:p w14:paraId="03B4B39D" w14:textId="77777777" w:rsidR="004045A9" w:rsidRDefault="004045A9" w:rsidP="004045A9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当既能用连接词查询又能用嵌套查询时，应该选择哪种查询较好？为什么？</w:t>
      </w:r>
    </w:p>
    <w:p w14:paraId="465B4CE6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查询涉及多个关系时，用嵌套查询逐步求解，层次清楚，易于构造，具有结构化程序设计的优点。有些嵌套查询可以用连接运算替代，有些是不能替代的。对于可以用连接运算代替嵌套查询的，到底采用哪种方法用户可以根据自己的习惯确定。</w:t>
      </w:r>
    </w:p>
    <w:p w14:paraId="37A1FC9B" w14:textId="77777777" w:rsidR="004045A9" w:rsidRDefault="004045A9" w:rsidP="004045A9">
      <w:pPr>
        <w:ind w:firstLineChars="200" w:firstLine="480"/>
        <w:rPr>
          <w:rFonts w:hint="eastAsia"/>
        </w:rPr>
      </w:pPr>
      <w:r>
        <w:rPr>
          <w:rFonts w:hint="eastAsia"/>
          <w:b/>
          <w:color w:val="0000FF"/>
        </w:rPr>
        <w:t>讨论效率问题，需要从基表数据量大小、连接算法实现的选择以及索引的选择等多角度综合考虑，并不能简单得出谁好谁快的结论。</w:t>
      </w:r>
    </w:p>
    <w:p w14:paraId="5C64931C" w14:textId="77777777" w:rsidR="004045A9" w:rsidRDefault="004045A9" w:rsidP="004045A9">
      <w:pPr>
        <w:rPr>
          <w:rFonts w:hint="eastAsia"/>
        </w:rPr>
      </w:pPr>
    </w:p>
    <w:p w14:paraId="196C79FB" w14:textId="77777777" w:rsidR="004045A9" w:rsidRDefault="004045A9" w:rsidP="004045A9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库函数能否直接使用在</w:t>
      </w:r>
      <w:r>
        <w:rPr>
          <w:rFonts w:hint="eastAsia"/>
        </w:rPr>
        <w:t>SELECT</w:t>
      </w:r>
      <w:r>
        <w:rPr>
          <w:rFonts w:hint="eastAsia"/>
        </w:rPr>
        <w:t>选取目标、</w:t>
      </w:r>
      <w:r>
        <w:rPr>
          <w:rFonts w:hint="eastAsia"/>
        </w:rPr>
        <w:t>HAVING</w:t>
      </w:r>
      <w:r>
        <w:rPr>
          <w:rFonts w:hint="eastAsia"/>
        </w:rPr>
        <w:t>子句、</w:t>
      </w:r>
      <w:r>
        <w:rPr>
          <w:rFonts w:hint="eastAsia"/>
        </w:rPr>
        <w:t>WHERE</w:t>
      </w:r>
      <w:r>
        <w:rPr>
          <w:rFonts w:hint="eastAsia"/>
        </w:rPr>
        <w:t>子句、</w:t>
      </w:r>
      <w:r>
        <w:rPr>
          <w:rFonts w:hint="eastAsia"/>
        </w:rPr>
        <w:t>GROUP BY</w:t>
      </w:r>
      <w:r>
        <w:rPr>
          <w:rFonts w:hint="eastAsia"/>
        </w:rPr>
        <w:t>列名中？</w:t>
      </w:r>
    </w:p>
    <w:p w14:paraId="71905FBB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可以直接使用：</w:t>
      </w:r>
      <w:r>
        <w:rPr>
          <w:rFonts w:hint="eastAsia"/>
          <w:b/>
          <w:color w:val="0000FF"/>
        </w:rPr>
        <w:t>SELECT</w:t>
      </w:r>
      <w:r>
        <w:rPr>
          <w:rFonts w:hint="eastAsia"/>
          <w:b/>
          <w:color w:val="0000FF"/>
        </w:rPr>
        <w:t>选取目标、</w:t>
      </w:r>
      <w:r>
        <w:rPr>
          <w:rFonts w:hint="eastAsia"/>
          <w:b/>
          <w:color w:val="0000FF"/>
        </w:rPr>
        <w:t>HAVING</w:t>
      </w:r>
      <w:r>
        <w:rPr>
          <w:rFonts w:hint="eastAsia"/>
          <w:b/>
          <w:color w:val="0000FF"/>
        </w:rPr>
        <w:t>子句</w:t>
      </w:r>
    </w:p>
    <w:p w14:paraId="4AB58910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不能直接使用：</w:t>
      </w:r>
      <w:r>
        <w:rPr>
          <w:rFonts w:hint="eastAsia"/>
          <w:b/>
          <w:color w:val="0000FF"/>
        </w:rPr>
        <w:t>GROUP BY</w:t>
      </w:r>
      <w:r>
        <w:rPr>
          <w:rFonts w:hint="eastAsia"/>
          <w:b/>
          <w:color w:val="0000FF"/>
        </w:rPr>
        <w:t>列名、</w:t>
      </w:r>
      <w:r>
        <w:rPr>
          <w:rFonts w:hint="eastAsia"/>
          <w:b/>
          <w:color w:val="0000FF"/>
        </w:rPr>
        <w:t>WHERE</w:t>
      </w:r>
      <w:r>
        <w:rPr>
          <w:rFonts w:hint="eastAsia"/>
          <w:b/>
          <w:color w:val="0000FF"/>
        </w:rPr>
        <w:t>子句</w:t>
      </w:r>
    </w:p>
    <w:p w14:paraId="3157F5AB" w14:textId="77777777" w:rsidR="004045A9" w:rsidRDefault="004045A9" w:rsidP="004045A9">
      <w:pPr>
        <w:ind w:firstLine="420"/>
        <w:rPr>
          <w:rFonts w:hint="eastAsia"/>
        </w:rPr>
      </w:pPr>
    </w:p>
    <w:p w14:paraId="16786635" w14:textId="77777777" w:rsidR="004045A9" w:rsidRDefault="004045A9" w:rsidP="004045A9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语句是否正确？如不正确，请写出正确的语句表达式。</w:t>
      </w:r>
    </w:p>
    <w:p w14:paraId="23F5C4DD" w14:textId="77777777" w:rsidR="004045A9" w:rsidRDefault="004045A9" w:rsidP="004045A9">
      <w:pPr>
        <w:ind w:firstLine="420"/>
        <w:rPr>
          <w:rFonts w:hint="eastAsia"/>
        </w:rPr>
      </w:pPr>
      <w:r>
        <w:rPr>
          <w:rFonts w:hint="eastAsia"/>
        </w:rPr>
        <w:t>UPDATE salary</w:t>
      </w:r>
    </w:p>
    <w:p w14:paraId="268E224F" w14:textId="77777777" w:rsidR="004045A9" w:rsidRDefault="004045A9" w:rsidP="004045A9">
      <w:pPr>
        <w:ind w:firstLine="420"/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basepay</w:t>
      </w:r>
      <w:proofErr w:type="spellEnd"/>
      <w:r>
        <w:rPr>
          <w:rFonts w:hint="eastAsia"/>
        </w:rPr>
        <w:t>=basepay+100</w:t>
      </w:r>
    </w:p>
    <w:p w14:paraId="35C70A3D" w14:textId="77777777" w:rsidR="004045A9" w:rsidRDefault="004045A9" w:rsidP="004045A9">
      <w:pPr>
        <w:ind w:firstLine="420"/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eno</w:t>
      </w:r>
      <w:proofErr w:type="spellEnd"/>
      <w:r>
        <w:rPr>
          <w:rFonts w:hint="eastAsia"/>
        </w:rPr>
        <w:t xml:space="preserve"> in</w:t>
      </w:r>
    </w:p>
    <w:p w14:paraId="2FE0A253" w14:textId="77777777" w:rsidR="004045A9" w:rsidRDefault="004045A9" w:rsidP="004045A9">
      <w:pPr>
        <w:ind w:leftChars="600" w:left="1440" w:firstLineChars="300" w:firstLine="720"/>
        <w:rPr>
          <w:rFonts w:hint="eastAsia"/>
        </w:rPr>
      </w:pPr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eno</w:t>
      </w:r>
      <w:proofErr w:type="spellEnd"/>
    </w:p>
    <w:p w14:paraId="57C00DA9" w14:textId="77777777" w:rsidR="004045A9" w:rsidRDefault="004045A9" w:rsidP="004045A9">
      <w:pPr>
        <w:ind w:leftChars="700" w:left="1680" w:firstLineChars="300" w:firstLine="720"/>
        <w:rPr>
          <w:rFonts w:hint="eastAsia"/>
        </w:rPr>
      </w:pPr>
      <w:r>
        <w:rPr>
          <w:rFonts w:hint="eastAsia"/>
        </w:rPr>
        <w:t>FROM employee</w:t>
      </w:r>
    </w:p>
    <w:p w14:paraId="7DD8FF7B" w14:textId="77777777" w:rsidR="004045A9" w:rsidRDefault="004045A9" w:rsidP="004045A9">
      <w:pPr>
        <w:ind w:left="1680" w:firstLine="420"/>
        <w:rPr>
          <w:rFonts w:hint="eastAsia"/>
        </w:rPr>
      </w:pPr>
      <w:r>
        <w:rPr>
          <w:rFonts w:hint="eastAsia"/>
        </w:rPr>
        <w:t>WHERE title=</w:t>
      </w:r>
      <w:r>
        <w:t>’</w:t>
      </w:r>
      <w:r>
        <w:rPr>
          <w:rFonts w:hint="eastAsia"/>
        </w:rPr>
        <w:t>工程师</w:t>
      </w:r>
      <w:r>
        <w:t>’</w:t>
      </w:r>
      <w:r>
        <w:rPr>
          <w:rFonts w:hint="eastAsia"/>
        </w:rPr>
        <w:t>）</w:t>
      </w:r>
    </w:p>
    <w:p w14:paraId="08CE11E4" w14:textId="77777777" w:rsidR="004045A9" w:rsidRDefault="004045A9" w:rsidP="004045A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color w:val="0000FF"/>
        </w:rPr>
        <w:t>正确。</w:t>
      </w:r>
    </w:p>
    <w:p w14:paraId="64910336" w14:textId="77777777" w:rsidR="004045A9" w:rsidRDefault="004045A9" w:rsidP="004045A9">
      <w:pPr>
        <w:rPr>
          <w:rFonts w:hint="eastAsia"/>
        </w:rPr>
      </w:pPr>
    </w:p>
    <w:p w14:paraId="2A350EFA" w14:textId="77777777" w:rsidR="004045A9" w:rsidRDefault="004045A9" w:rsidP="004045A9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DROP</w:t>
      </w:r>
      <w:r>
        <w:rPr>
          <w:rFonts w:hint="eastAsia"/>
        </w:rPr>
        <w:t>命令和</w:t>
      </w:r>
      <w:r>
        <w:rPr>
          <w:rFonts w:hint="eastAsia"/>
        </w:rPr>
        <w:t>DELETE</w:t>
      </w:r>
      <w:r>
        <w:rPr>
          <w:rFonts w:hint="eastAsia"/>
        </w:rPr>
        <w:t>命令的本质区别是什么？</w:t>
      </w:r>
    </w:p>
    <w:p w14:paraId="508C56EC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DELETE</w:t>
      </w:r>
      <w:r>
        <w:rPr>
          <w:rFonts w:hint="eastAsia"/>
          <w:b/>
          <w:color w:val="0000FF"/>
        </w:rPr>
        <w:t>语句用于从指定表中清除记录。这是一个有日志的操作过程，也就是说可以用</w:t>
      </w:r>
      <w:r>
        <w:rPr>
          <w:rFonts w:hint="eastAsia"/>
          <w:b/>
          <w:color w:val="0000FF"/>
        </w:rPr>
        <w:t>ROLLBACK</w:t>
      </w:r>
      <w:r>
        <w:rPr>
          <w:rFonts w:hint="eastAsia"/>
          <w:b/>
          <w:color w:val="0000FF"/>
        </w:rPr>
        <w:t>命令将它取消。</w:t>
      </w:r>
    </w:p>
    <w:p w14:paraId="32EF8E3A" w14:textId="77777777" w:rsidR="004045A9" w:rsidRDefault="004045A9" w:rsidP="004045A9">
      <w:pPr>
        <w:ind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所有用</w:t>
      </w:r>
      <w:r>
        <w:rPr>
          <w:rFonts w:hint="eastAsia"/>
          <w:b/>
          <w:color w:val="0000FF"/>
        </w:rPr>
        <w:t>CREATE</w:t>
      </w:r>
      <w:r>
        <w:rPr>
          <w:rFonts w:hint="eastAsia"/>
          <w:b/>
          <w:color w:val="0000FF"/>
        </w:rPr>
        <w:t>命令创建的数据库对象，都可以用补充的</w:t>
      </w:r>
      <w:r>
        <w:rPr>
          <w:rFonts w:hint="eastAsia"/>
          <w:b/>
          <w:color w:val="0000FF"/>
        </w:rPr>
        <w:t>DROP</w:t>
      </w:r>
      <w:r>
        <w:rPr>
          <w:rFonts w:hint="eastAsia"/>
          <w:b/>
          <w:color w:val="0000FF"/>
        </w:rPr>
        <w:t>语句来卸下。</w:t>
      </w:r>
      <w:r>
        <w:rPr>
          <w:rFonts w:hint="eastAsia"/>
          <w:b/>
          <w:color w:val="0000FF"/>
        </w:rPr>
        <w:t>DROP</w:t>
      </w:r>
      <w:r>
        <w:rPr>
          <w:rFonts w:hint="eastAsia"/>
          <w:b/>
          <w:color w:val="0000FF"/>
        </w:rPr>
        <w:t>命令不能取消，作用是永久性的，在使用时必须要谨慎。还要注意到依赖性问题。</w:t>
      </w:r>
    </w:p>
    <w:p w14:paraId="2B300F87" w14:textId="77777777" w:rsidR="004045A9" w:rsidRDefault="004045A9" w:rsidP="004045A9">
      <w:pPr>
        <w:rPr>
          <w:rFonts w:hint="eastAsia"/>
        </w:rPr>
      </w:pPr>
    </w:p>
    <w:p w14:paraId="6DD07A51" w14:textId="77777777" w:rsidR="004045A9" w:rsidRDefault="004045A9">
      <w:pPr>
        <w:rPr>
          <w:rFonts w:hint="eastAsia"/>
        </w:rPr>
      </w:pPr>
    </w:p>
    <w:sectPr w:rsidR="004045A9" w:rsidSect="00C04A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0D"/>
    <w:multiLevelType w:val="single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EnclosedCircle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2316369C"/>
    <w:multiLevelType w:val="hybridMultilevel"/>
    <w:tmpl w:val="465A5C6E"/>
    <w:lvl w:ilvl="0" w:tplc="22B27A40">
      <w:start w:val="3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9A86864"/>
    <w:multiLevelType w:val="hybridMultilevel"/>
    <w:tmpl w:val="C71C01A6"/>
    <w:lvl w:ilvl="0" w:tplc="0ADCE974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B9850B6"/>
    <w:multiLevelType w:val="hybridMultilevel"/>
    <w:tmpl w:val="D2EC2A8C"/>
    <w:lvl w:ilvl="0" w:tplc="591886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E7F36DC"/>
    <w:multiLevelType w:val="hybridMultilevel"/>
    <w:tmpl w:val="0EFC4D22"/>
    <w:lvl w:ilvl="0" w:tplc="75580E8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A9"/>
    <w:rsid w:val="003C6969"/>
    <w:rsid w:val="004045A9"/>
    <w:rsid w:val="00C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0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4045A9"/>
    <w:pPr>
      <w:ind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949</Words>
  <Characters>5413</Characters>
  <Application>Microsoft Macintosh Word</Application>
  <DocSecurity>0</DocSecurity>
  <Lines>45</Lines>
  <Paragraphs>12</Paragraphs>
  <ScaleCrop>false</ScaleCrop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2018-05-22T02:19:00Z</dcterms:created>
  <dcterms:modified xsi:type="dcterms:W3CDTF">2018-05-22T02:34:00Z</dcterms:modified>
</cp:coreProperties>
</file>